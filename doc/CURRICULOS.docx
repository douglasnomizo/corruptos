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B654E" w:rsidRDefault="00FB654E" w:rsidP="00854C99">
      <w:pPr>
        <w:tabs>
          <w:tab w:val="left" w:pos="3030"/>
          <w:tab w:val="left" w:pos="3195"/>
          <w:tab w:val="left" w:pos="11624"/>
        </w:tabs>
        <w:spacing w:after="0"/>
        <w:ind w:left="3030" w:hanging="15"/>
      </w:pPr>
    </w:p>
    <w:p w:rsidR="00FB654E" w:rsidRDefault="00E23137" w:rsidP="00290587">
      <w:pPr>
        <w:tabs>
          <w:tab w:val="left" w:pos="3030"/>
          <w:tab w:val="left" w:pos="8445"/>
        </w:tabs>
        <w:spacing w:after="0"/>
        <w:ind w:left="3030" w:hanging="15"/>
      </w:pPr>
      <w:r>
        <w:pict>
          <v:shapetype id="shapetype_202" o:spid="_x0000_m1046" coordsize="21600,21600" o:spt="202" path="m,l,21600r21600,l21600,xe">
            <v:stroke joinstyle="miter"/>
            <v:path gradientshapeok="t" o:connecttype="rect"/>
          </v:shapetype>
        </w:pict>
      </w:r>
      <w:r>
        <w:pict>
          <v:shape id="shape_0" o:spid="_x0000_s1031" type="#shapetype_202" style="position:absolute;left:0;text-align:left;margin-left:54.5pt;margin-top:3.35pt;width:328pt;height:125.2pt;z-index:251655168" o:spt="202" path="m,l,21600r21600,l21600,xe" filled="f" stroked="f" strokecolor="black">
            <v:fill opacity="1" o:opacity2="1" recolor="f" rotate="f" type="solid"/>
            <v:stroke joinstyle="round"/>
            <v:path gradientshapeok="t" o:connecttype="rect"/>
            <v:textbox>
              <w:txbxContent>
                <w:p w:rsidR="0034657C" w:rsidRPr="007F2D4A" w:rsidRDefault="0034657C" w:rsidP="0034657C">
                  <w:pPr>
                    <w:tabs>
                      <w:tab w:val="left" w:pos="1843"/>
                    </w:tabs>
                    <w:spacing w:after="0"/>
                    <w:rPr>
                      <w:rFonts w:ascii="Arial Black" w:hAnsi="Arial Black" w:cs="Aharoni"/>
                      <w:b/>
                      <w:color w:val="234F77" w:themeColor="accent1" w:themeShade="80"/>
                      <w:sz w:val="56"/>
                    </w:rPr>
                  </w:pPr>
                  <w:r w:rsidRPr="007F2D4A">
                    <w:rPr>
                      <w:rFonts w:ascii="Arial Black" w:hAnsi="Arial Black" w:cs="Aharoni"/>
                      <w:b/>
                      <w:color w:val="234F77" w:themeColor="accent1" w:themeShade="80"/>
                      <w:sz w:val="56"/>
                    </w:rPr>
                    <w:t xml:space="preserve">Douglas </w:t>
                  </w:r>
                  <w:proofErr w:type="spellStart"/>
                  <w:r w:rsidRPr="007F2D4A">
                    <w:rPr>
                      <w:rFonts w:ascii="Arial Black" w:hAnsi="Arial Black" w:cs="Aharoni"/>
                      <w:b/>
                      <w:color w:val="234F77" w:themeColor="accent1" w:themeShade="80"/>
                      <w:sz w:val="56"/>
                    </w:rPr>
                    <w:t>Haruo</w:t>
                  </w:r>
                  <w:proofErr w:type="spellEnd"/>
                </w:p>
                <w:p w:rsidR="0034657C" w:rsidRPr="007F2D4A" w:rsidRDefault="0034657C" w:rsidP="0034657C">
                  <w:pPr>
                    <w:tabs>
                      <w:tab w:val="left" w:pos="1843"/>
                    </w:tabs>
                    <w:spacing w:after="0"/>
                    <w:rPr>
                      <w:rFonts w:ascii="Arial Black" w:hAnsi="Arial Black" w:cs="Aharoni"/>
                      <w:b/>
                      <w:color w:val="234F77" w:themeColor="accent1" w:themeShade="80"/>
                      <w:sz w:val="56"/>
                    </w:rPr>
                  </w:pPr>
                  <w:r w:rsidRPr="007F2D4A">
                    <w:rPr>
                      <w:rFonts w:ascii="Arial Black" w:hAnsi="Arial Black" w:cs="Aharoni"/>
                      <w:b/>
                      <w:color w:val="234F77" w:themeColor="accent1" w:themeShade="80"/>
                      <w:sz w:val="56"/>
                    </w:rPr>
                    <w:t xml:space="preserve">Lopes </w:t>
                  </w:r>
                  <w:proofErr w:type="spellStart"/>
                  <w:r w:rsidRPr="007F2D4A">
                    <w:rPr>
                      <w:rFonts w:ascii="Arial Black" w:hAnsi="Arial Black" w:cs="Aharoni"/>
                      <w:b/>
                      <w:color w:val="234F77" w:themeColor="accent1" w:themeShade="80"/>
                      <w:sz w:val="56"/>
                    </w:rPr>
                    <w:t>Nomizo</w:t>
                  </w:r>
                  <w:proofErr w:type="spellEnd"/>
                </w:p>
                <w:p w:rsidR="0034657C" w:rsidRPr="0038572A" w:rsidRDefault="0034657C" w:rsidP="0034657C">
                  <w:pPr>
                    <w:spacing w:after="0"/>
                    <w:rPr>
                      <w:rFonts w:ascii="Times New Roman" w:eastAsia="Batang" w:hAnsi="Times New Roman" w:cs="Times New Roman"/>
                      <w:sz w:val="32"/>
                    </w:rPr>
                  </w:pPr>
                  <w:proofErr w:type="spellStart"/>
                  <w:r w:rsidRPr="0038572A">
                    <w:rPr>
                      <w:rFonts w:ascii="Times New Roman" w:eastAsia="Batang" w:hAnsi="Times New Roman" w:cs="Times New Roman"/>
                      <w:sz w:val="32"/>
                    </w:rPr>
                    <w:t>Curriculum</w:t>
                  </w:r>
                  <w:proofErr w:type="spellEnd"/>
                  <w:r w:rsidRPr="0038572A">
                    <w:rPr>
                      <w:rFonts w:ascii="Times New Roman" w:eastAsia="Batang" w:hAnsi="Times New Roman" w:cs="Times New Roman"/>
                      <w:sz w:val="32"/>
                    </w:rPr>
                    <w:t xml:space="preserve"> </w:t>
                  </w:r>
                  <w:proofErr w:type="spellStart"/>
                  <w:r w:rsidRPr="0038572A">
                    <w:rPr>
                      <w:rFonts w:ascii="Times New Roman" w:eastAsia="Batang" w:hAnsi="Times New Roman" w:cs="Times New Roman"/>
                      <w:sz w:val="32"/>
                    </w:rPr>
                    <w:t>Vitae</w:t>
                  </w:r>
                  <w:proofErr w:type="spellEnd"/>
                </w:p>
              </w:txbxContent>
            </v:textbox>
          </v:shape>
        </w:pict>
      </w:r>
      <w:r>
        <w:pict>
          <v:shape id="_x0000_s1030" type="#shapetype_202" style="position:absolute;left:0;text-align:left;margin-left:410.85pt;margin-top:4.95pt;width:150.15pt;height:128.1pt;z-index:251656192" o:spt="202" path="m,l,21600r21600,l21600,xe" stroked="f" strokecolor="#7eb1e6 [1941]">
            <v:fill opacity="0" o:opacity2="1" recolor="f" rotate="f"/>
            <v:stroke color2="white" filltype="solid" joinstyle="round"/>
            <v:path gradientshapeok="t" o:connecttype="rect"/>
            <v:textbox style="mso-next-textbox:#_x0000_s1030">
              <w:txbxContent>
                <w:p w:rsidR="00905272" w:rsidRPr="00832780" w:rsidRDefault="00905272" w:rsidP="00B35266">
                  <w:pPr>
                    <w:pBdr>
                      <w:top w:val="single" w:sz="12" w:space="1" w:color="1E5E9F" w:themeColor="accent2" w:themeShade="BF"/>
                      <w:left w:val="single" w:sz="12" w:space="4" w:color="1E5E9F" w:themeColor="accent2" w:themeShade="BF"/>
                    </w:pBdr>
                    <w:spacing w:after="0"/>
                    <w:jc w:val="center"/>
                    <w:rPr>
                      <w:b/>
                    </w:rPr>
                  </w:pPr>
                  <w:r w:rsidRPr="00832780">
                    <w:rPr>
                      <w:b/>
                    </w:rPr>
                    <w:t>Email:</w:t>
                  </w:r>
                </w:p>
                <w:p w:rsidR="00905272" w:rsidRPr="006D06C4" w:rsidRDefault="00C454AE" w:rsidP="00B35266">
                  <w:pPr>
                    <w:pBdr>
                      <w:top w:val="single" w:sz="12" w:space="1" w:color="1E5E9F" w:themeColor="accent2" w:themeShade="BF"/>
                      <w:left w:val="single" w:sz="12" w:space="4" w:color="1E5E9F" w:themeColor="accent2" w:themeShade="BF"/>
                    </w:pBdr>
                    <w:spacing w:after="0"/>
                    <w:jc w:val="center"/>
                  </w:pPr>
                  <w:r w:rsidRPr="00E51CD0">
                    <w:t>douglasnomizo@outlook.com</w:t>
                  </w:r>
                </w:p>
                <w:p w:rsidR="00905272" w:rsidRPr="00832780" w:rsidRDefault="00905272" w:rsidP="00B35266">
                  <w:pPr>
                    <w:pBdr>
                      <w:top w:val="single" w:sz="12" w:space="1" w:color="1E5E9F" w:themeColor="accent2" w:themeShade="BF"/>
                      <w:left w:val="single" w:sz="12" w:space="4" w:color="1E5E9F" w:themeColor="accent2" w:themeShade="BF"/>
                    </w:pBdr>
                    <w:spacing w:after="0"/>
                    <w:jc w:val="center"/>
                    <w:rPr>
                      <w:b/>
                    </w:rPr>
                  </w:pPr>
                  <w:proofErr w:type="spellStart"/>
                  <w:r w:rsidRPr="00832780">
                    <w:rPr>
                      <w:b/>
                    </w:rPr>
                    <w:t>Skype</w:t>
                  </w:r>
                  <w:proofErr w:type="spellEnd"/>
                  <w:r w:rsidRPr="00832780">
                    <w:rPr>
                      <w:b/>
                    </w:rPr>
                    <w:t>:</w:t>
                  </w:r>
                </w:p>
                <w:p w:rsidR="00905272" w:rsidRDefault="00905272" w:rsidP="00B35266">
                  <w:pPr>
                    <w:pBdr>
                      <w:top w:val="single" w:sz="12" w:space="1" w:color="1E5E9F" w:themeColor="accent2" w:themeShade="BF"/>
                      <w:left w:val="single" w:sz="12" w:space="4" w:color="1E5E9F" w:themeColor="accent2" w:themeShade="BF"/>
                    </w:pBdr>
                    <w:spacing w:after="0"/>
                    <w:jc w:val="center"/>
                  </w:pPr>
                  <w:proofErr w:type="spellStart"/>
                  <w:r>
                    <w:t>Douglasnomizo</w:t>
                  </w:r>
                  <w:proofErr w:type="spellEnd"/>
                </w:p>
                <w:p w:rsidR="00905272" w:rsidRPr="00832780" w:rsidRDefault="00905272" w:rsidP="00B35266">
                  <w:pPr>
                    <w:pBdr>
                      <w:top w:val="single" w:sz="12" w:space="1" w:color="1E5E9F" w:themeColor="accent2" w:themeShade="BF"/>
                      <w:left w:val="single" w:sz="12" w:space="4" w:color="1E5E9F" w:themeColor="accent2" w:themeShade="BF"/>
                    </w:pBdr>
                    <w:spacing w:after="0"/>
                    <w:jc w:val="center"/>
                    <w:rPr>
                      <w:b/>
                    </w:rPr>
                  </w:pPr>
                  <w:proofErr w:type="spellStart"/>
                  <w:r w:rsidRPr="00832780">
                    <w:rPr>
                      <w:b/>
                    </w:rPr>
                    <w:t>GitHub</w:t>
                  </w:r>
                  <w:proofErr w:type="spellEnd"/>
                </w:p>
                <w:p w:rsidR="00905272" w:rsidRDefault="00905272" w:rsidP="00B35266">
                  <w:pPr>
                    <w:pBdr>
                      <w:top w:val="single" w:sz="12" w:space="1" w:color="1E5E9F" w:themeColor="accent2" w:themeShade="BF"/>
                      <w:left w:val="single" w:sz="12" w:space="4" w:color="1E5E9F" w:themeColor="accent2" w:themeShade="BF"/>
                    </w:pBdr>
                    <w:spacing w:after="0"/>
                    <w:jc w:val="center"/>
                  </w:pPr>
                  <w:proofErr w:type="spellStart"/>
                  <w:r>
                    <w:t>Douglasnomizo</w:t>
                  </w:r>
                  <w:proofErr w:type="spellEnd"/>
                </w:p>
                <w:p w:rsidR="00905272" w:rsidRPr="00832780" w:rsidRDefault="00905272" w:rsidP="00B35266">
                  <w:pPr>
                    <w:pBdr>
                      <w:top w:val="single" w:sz="12" w:space="1" w:color="1E5E9F" w:themeColor="accent2" w:themeShade="BF"/>
                      <w:left w:val="single" w:sz="12" w:space="4" w:color="1E5E9F" w:themeColor="accent2" w:themeShade="BF"/>
                    </w:pBdr>
                    <w:spacing w:after="0"/>
                    <w:jc w:val="center"/>
                    <w:rPr>
                      <w:b/>
                    </w:rPr>
                  </w:pPr>
                  <w:r w:rsidRPr="00832780">
                    <w:rPr>
                      <w:b/>
                    </w:rPr>
                    <w:t>Celular:</w:t>
                  </w:r>
                </w:p>
                <w:p w:rsidR="00905272" w:rsidRDefault="008C0435" w:rsidP="00B35266">
                  <w:pPr>
                    <w:pBdr>
                      <w:top w:val="single" w:sz="12" w:space="1" w:color="1E5E9F" w:themeColor="accent2" w:themeShade="BF"/>
                      <w:left w:val="single" w:sz="12" w:space="4" w:color="1E5E9F" w:themeColor="accent2" w:themeShade="BF"/>
                    </w:pBdr>
                    <w:spacing w:after="0"/>
                    <w:jc w:val="center"/>
                  </w:pPr>
                  <w:r>
                    <w:t>+55 62</w:t>
                  </w:r>
                  <w:r w:rsidR="00564FDE">
                    <w:t xml:space="preserve"> 8202-86</w:t>
                  </w:r>
                  <w:r w:rsidR="00905272">
                    <w:t>43</w:t>
                  </w:r>
                </w:p>
                <w:p w:rsidR="00905272" w:rsidRDefault="00905272" w:rsidP="00B35266">
                  <w:pPr>
                    <w:pBdr>
                      <w:top w:val="single" w:sz="12" w:space="1" w:color="1E5E9F" w:themeColor="accent2" w:themeShade="BF"/>
                      <w:left w:val="single" w:sz="12" w:space="4" w:color="1E5E9F" w:themeColor="accent2" w:themeShade="BF"/>
                    </w:pBdr>
                    <w:spacing w:after="0"/>
                    <w:jc w:val="center"/>
                  </w:pPr>
                </w:p>
                <w:p w:rsidR="0034657C" w:rsidRDefault="0034657C" w:rsidP="00B35266">
                  <w:pPr>
                    <w:pBdr>
                      <w:top w:val="single" w:sz="12" w:space="1" w:color="1E5E9F" w:themeColor="accent2" w:themeShade="BF"/>
                      <w:left w:val="single" w:sz="12" w:space="4" w:color="1E5E9F" w:themeColor="accent2" w:themeShade="BF"/>
                    </w:pBdr>
                    <w:spacing w:after="0"/>
                    <w:jc w:val="center"/>
                  </w:pPr>
                </w:p>
              </w:txbxContent>
            </v:textbox>
          </v:shape>
        </w:pict>
      </w:r>
      <w:r w:rsidRPr="00E23137">
        <w:rPr>
          <w:noProof/>
          <w:color w:val="1B1D3D" w:themeColor="text2" w:themeShade="BF"/>
          <w:lang w:eastAsia="pt-BR"/>
        </w:rPr>
        <w:pict>
          <v:rect id="_x0000_s1034" style="position:absolute;left:0;text-align:left;margin-left:45pt;margin-top:11.55pt;width:9.5pt;height:105.5pt;z-index:251659264" fillcolor="#072b60 [814]" stroked="f"/>
        </w:pict>
      </w:r>
      <w:r w:rsidR="00290587">
        <w:tab/>
      </w:r>
      <w:r w:rsidR="00290587">
        <w:tab/>
      </w:r>
    </w:p>
    <w:p w:rsidR="00FB654E" w:rsidRDefault="00FB654E" w:rsidP="00854C99">
      <w:pPr>
        <w:tabs>
          <w:tab w:val="left" w:pos="3030"/>
          <w:tab w:val="left" w:pos="3195"/>
          <w:tab w:val="left" w:pos="11624"/>
        </w:tabs>
        <w:spacing w:after="0"/>
        <w:ind w:left="3030" w:hanging="15"/>
      </w:pPr>
    </w:p>
    <w:p w:rsidR="00FB654E" w:rsidRDefault="00F628C8" w:rsidP="00F628C8">
      <w:pPr>
        <w:tabs>
          <w:tab w:val="left" w:pos="3030"/>
          <w:tab w:val="left" w:pos="7905"/>
        </w:tabs>
        <w:spacing w:after="0"/>
        <w:ind w:left="3030" w:hanging="15"/>
      </w:pPr>
      <w:r>
        <w:tab/>
      </w:r>
      <w:r>
        <w:tab/>
      </w:r>
    </w:p>
    <w:p w:rsidR="00FB654E" w:rsidRDefault="00F628C8" w:rsidP="00F628C8">
      <w:pPr>
        <w:tabs>
          <w:tab w:val="left" w:pos="3030"/>
          <w:tab w:val="left" w:pos="7905"/>
        </w:tabs>
        <w:spacing w:after="0"/>
        <w:ind w:left="3030" w:hanging="15"/>
      </w:pPr>
      <w:r>
        <w:tab/>
      </w:r>
      <w:r>
        <w:tab/>
      </w:r>
    </w:p>
    <w:p w:rsidR="00FB654E" w:rsidRDefault="00FB654E" w:rsidP="00854C99">
      <w:pPr>
        <w:tabs>
          <w:tab w:val="left" w:pos="3030"/>
          <w:tab w:val="left" w:pos="3195"/>
          <w:tab w:val="left" w:pos="11624"/>
        </w:tabs>
        <w:spacing w:after="0"/>
        <w:ind w:left="3030" w:hanging="15"/>
      </w:pPr>
    </w:p>
    <w:p w:rsidR="00FB654E" w:rsidRDefault="00FB654E" w:rsidP="00854C99">
      <w:pPr>
        <w:tabs>
          <w:tab w:val="left" w:pos="3030"/>
          <w:tab w:val="left" w:pos="3195"/>
          <w:tab w:val="left" w:pos="11624"/>
        </w:tabs>
        <w:spacing w:after="0"/>
        <w:ind w:left="3030" w:hanging="15"/>
      </w:pPr>
    </w:p>
    <w:p w:rsidR="00FB654E" w:rsidRDefault="00FB654E" w:rsidP="00854C99">
      <w:pPr>
        <w:tabs>
          <w:tab w:val="left" w:pos="3030"/>
          <w:tab w:val="left" w:pos="3195"/>
          <w:tab w:val="left" w:pos="11624"/>
        </w:tabs>
        <w:spacing w:after="0"/>
        <w:ind w:left="3030" w:hanging="15"/>
      </w:pPr>
    </w:p>
    <w:p w:rsidR="00FB654E" w:rsidRDefault="00FB654E" w:rsidP="00854C99">
      <w:pPr>
        <w:tabs>
          <w:tab w:val="left" w:pos="3030"/>
          <w:tab w:val="left" w:pos="3195"/>
          <w:tab w:val="left" w:pos="11624"/>
        </w:tabs>
        <w:spacing w:after="0"/>
        <w:ind w:left="3030" w:hanging="15"/>
      </w:pPr>
    </w:p>
    <w:p w:rsidR="00FB654E" w:rsidRDefault="00FB654E" w:rsidP="00854C99">
      <w:pPr>
        <w:tabs>
          <w:tab w:val="left" w:pos="3030"/>
          <w:tab w:val="left" w:pos="3195"/>
          <w:tab w:val="left" w:pos="11624"/>
        </w:tabs>
        <w:spacing w:after="0"/>
        <w:ind w:left="3030" w:hanging="15"/>
      </w:pPr>
    </w:p>
    <w:p w:rsidR="001248A9" w:rsidRDefault="00E23137" w:rsidP="00E25D8B">
      <w:pPr>
        <w:tabs>
          <w:tab w:val="left" w:pos="3195"/>
          <w:tab w:val="left" w:pos="3402"/>
          <w:tab w:val="left" w:pos="11624"/>
        </w:tabs>
        <w:spacing w:after="0" w:line="240" w:lineRule="auto"/>
        <w:ind w:left="3555" w:hanging="15"/>
        <w:rPr>
          <w:rFonts w:ascii="Gisha" w:hAnsi="Gisha" w:cs="Gisha"/>
          <w:b/>
          <w:bCs/>
          <w:color w:val="143F6A" w:themeColor="accent2" w:themeShade="80"/>
          <w:sz w:val="24"/>
          <w:szCs w:val="26"/>
        </w:rPr>
      </w:pPr>
      <w:r w:rsidRPr="00E23137">
        <w:rPr>
          <w:rFonts w:ascii="Times New Roman" w:hAnsi="Times New Roman" w:cs="Times New Roman"/>
          <w:noProof/>
          <w:sz w:val="24"/>
          <w:szCs w:val="24"/>
          <w:lang w:eastAsia="pt-BR"/>
        </w:rPr>
        <w:pict>
          <v:shapetype id="_x0000_t202" coordsize="21600,21600" o:spt="202" path="m,l,21600r21600,l21600,xe">
            <v:stroke joinstyle="miter"/>
            <v:path gradientshapeok="t" o:connecttype="rect"/>
          </v:shapetype>
          <v:shape id="_x0000_s1036" type="#_x0000_t202" style="position:absolute;left:0;text-align:left;margin-left:10.5pt;margin-top:12.4pt;width:122.25pt;height:93.65pt;z-index:251660288;visibility:visible" filled="f" stroked="f">
            <v:stroke joinstyle="round"/>
            <v:textbox style="mso-next-textbox:#_x0000_s1036">
              <w:txbxContent>
                <w:p w:rsidR="00E3492B" w:rsidRDefault="00E3492B" w:rsidP="00F77BB5">
                  <w:pPr>
                    <w:spacing w:after="0"/>
                    <w:rPr>
                      <w:rFonts w:ascii="Times New Roman" w:hAnsi="Times New Roman" w:cs="Times New Roman"/>
                      <w:sz w:val="24"/>
                    </w:rPr>
                  </w:pPr>
                  <w:r>
                    <w:rPr>
                      <w:rFonts w:ascii="Times New Roman" w:hAnsi="Times New Roman" w:cs="Times New Roman"/>
                      <w:sz w:val="24"/>
                    </w:rPr>
                    <w:t xml:space="preserve">Solteiro, </w:t>
                  </w:r>
                  <w:r w:rsidR="00C265A0">
                    <w:rPr>
                      <w:rFonts w:ascii="Times New Roman" w:hAnsi="Times New Roman" w:cs="Times New Roman"/>
                      <w:sz w:val="24"/>
                    </w:rPr>
                    <w:t>20</w:t>
                  </w:r>
                  <w:r>
                    <w:rPr>
                      <w:rFonts w:ascii="Times New Roman" w:hAnsi="Times New Roman" w:cs="Times New Roman"/>
                      <w:sz w:val="24"/>
                    </w:rPr>
                    <w:t xml:space="preserve"> anos.</w:t>
                  </w:r>
                </w:p>
                <w:p w:rsidR="00F77BB5" w:rsidRDefault="00F5700E" w:rsidP="00F77BB5">
                  <w:pPr>
                    <w:spacing w:after="0"/>
                    <w:rPr>
                      <w:rFonts w:ascii="Times New Roman" w:hAnsi="Times New Roman" w:cs="Times New Roman"/>
                      <w:sz w:val="24"/>
                    </w:rPr>
                  </w:pPr>
                  <w:r>
                    <w:rPr>
                      <w:rFonts w:ascii="Times New Roman" w:hAnsi="Times New Roman" w:cs="Times New Roman"/>
                      <w:sz w:val="24"/>
                    </w:rPr>
                    <w:t>Apaixonado por desenvolvimento</w:t>
                  </w:r>
                  <w:r w:rsidR="00F77BB5" w:rsidRPr="00F77BB5">
                    <w:rPr>
                      <w:rFonts w:ascii="Times New Roman" w:hAnsi="Times New Roman" w:cs="Times New Roman"/>
                      <w:sz w:val="24"/>
                    </w:rPr>
                    <w:t>, redes e segurança da informação</w:t>
                  </w:r>
                  <w:r w:rsidR="00D03142">
                    <w:rPr>
                      <w:rFonts w:ascii="Times New Roman" w:hAnsi="Times New Roman" w:cs="Times New Roman"/>
                      <w:sz w:val="24"/>
                    </w:rPr>
                    <w:t>.</w:t>
                  </w:r>
                </w:p>
              </w:txbxContent>
            </v:textbox>
          </v:shape>
        </w:pict>
      </w:r>
      <w:r>
        <w:rPr>
          <w:rFonts w:ascii="Gisha" w:hAnsi="Gisha" w:cs="Gisha"/>
          <w:b/>
          <w:bCs/>
          <w:color w:val="143F6A" w:themeColor="accent2" w:themeShade="80"/>
          <w:sz w:val="24"/>
          <w:szCs w:val="26"/>
        </w:rPr>
        <w:pict>
          <v:line id="_x0000_s1028" style="position:absolute;left:0;text-align:left;z-index:251657216" from="141.85pt,9.4pt" to="142.5pt,627.7pt" strokeweight=".49mm"/>
        </w:pict>
      </w:r>
    </w:p>
    <w:p w:rsidR="00FB654E" w:rsidRPr="00633C40" w:rsidRDefault="00737473" w:rsidP="00E25D8B">
      <w:pPr>
        <w:tabs>
          <w:tab w:val="left" w:pos="3195"/>
          <w:tab w:val="left" w:pos="3402"/>
          <w:tab w:val="left" w:pos="11624"/>
        </w:tabs>
        <w:spacing w:after="0" w:line="240" w:lineRule="auto"/>
        <w:ind w:left="3555" w:hanging="15"/>
        <w:rPr>
          <w:rFonts w:ascii="Gisha" w:hAnsi="Gisha" w:cs="Gisha"/>
          <w:b/>
          <w:color w:val="143F6A" w:themeColor="accent2" w:themeShade="80"/>
          <w:sz w:val="24"/>
          <w:szCs w:val="26"/>
        </w:rPr>
      </w:pPr>
      <w:r w:rsidRPr="00633C40">
        <w:rPr>
          <w:rFonts w:ascii="Gisha" w:hAnsi="Gisha" w:cs="Gisha"/>
          <w:b/>
          <w:bCs/>
          <w:color w:val="143F6A" w:themeColor="accent2" w:themeShade="80"/>
          <w:sz w:val="24"/>
          <w:szCs w:val="26"/>
        </w:rPr>
        <w:t>Objetivo Profissional:</w:t>
      </w:r>
    </w:p>
    <w:p w:rsidR="00FB654E" w:rsidRPr="009D662B" w:rsidRDefault="00737473" w:rsidP="0022275C">
      <w:pPr>
        <w:tabs>
          <w:tab w:val="left" w:pos="3195"/>
          <w:tab w:val="left" w:pos="3402"/>
          <w:tab w:val="left" w:pos="11624"/>
        </w:tabs>
        <w:spacing w:after="0"/>
        <w:ind w:left="3030" w:hanging="15"/>
        <w:rPr>
          <w:rFonts w:ascii="Times New Roman" w:hAnsi="Times New Roman" w:cs="Times New Roman"/>
        </w:rPr>
      </w:pPr>
      <w:r w:rsidRPr="009D662B">
        <w:rPr>
          <w:rFonts w:ascii="Times New Roman" w:hAnsi="Times New Roman" w:cs="Times New Roman"/>
          <w:b/>
          <w:bCs/>
          <w:color w:val="DC2300"/>
          <w:sz w:val="28"/>
          <w:szCs w:val="28"/>
        </w:rPr>
        <w:tab/>
      </w:r>
    </w:p>
    <w:p w:rsidR="00FB654E" w:rsidRPr="009D662B" w:rsidRDefault="00737473" w:rsidP="0022275C">
      <w:pPr>
        <w:tabs>
          <w:tab w:val="left" w:pos="3195"/>
          <w:tab w:val="left" w:pos="3402"/>
          <w:tab w:val="left" w:pos="11624"/>
        </w:tabs>
        <w:spacing w:after="0"/>
        <w:ind w:left="3030" w:hanging="15"/>
        <w:rPr>
          <w:rFonts w:ascii="Times New Roman" w:hAnsi="Times New Roman" w:cs="Times New Roman"/>
        </w:rPr>
      </w:pPr>
      <w:r w:rsidRPr="009D662B">
        <w:rPr>
          <w:rFonts w:ascii="Times New Roman" w:hAnsi="Times New Roman" w:cs="Times New Roman"/>
          <w:sz w:val="24"/>
          <w:szCs w:val="24"/>
        </w:rPr>
        <w:t xml:space="preserve">Desenvolver sistemas web de forma </w:t>
      </w:r>
      <w:r w:rsidR="00733911">
        <w:rPr>
          <w:rFonts w:ascii="Times New Roman" w:hAnsi="Times New Roman" w:cs="Times New Roman"/>
          <w:sz w:val="24"/>
          <w:szCs w:val="24"/>
        </w:rPr>
        <w:t>eficaz,</w:t>
      </w:r>
      <w:r w:rsidRPr="009D662B">
        <w:rPr>
          <w:rFonts w:ascii="Times New Roman" w:hAnsi="Times New Roman" w:cs="Times New Roman"/>
          <w:sz w:val="24"/>
          <w:szCs w:val="24"/>
        </w:rPr>
        <w:t xml:space="preserve"> utilizando </w:t>
      </w:r>
      <w:r w:rsidR="00A02F64" w:rsidRPr="009D662B">
        <w:rPr>
          <w:rFonts w:ascii="Times New Roman" w:hAnsi="Times New Roman" w:cs="Times New Roman"/>
          <w:sz w:val="24"/>
          <w:szCs w:val="24"/>
        </w:rPr>
        <w:t>as melhores práticas</w:t>
      </w:r>
      <w:r w:rsidR="00733911">
        <w:rPr>
          <w:rFonts w:ascii="Times New Roman" w:hAnsi="Times New Roman" w:cs="Times New Roman"/>
          <w:sz w:val="24"/>
          <w:szCs w:val="24"/>
        </w:rPr>
        <w:t>,</w:t>
      </w:r>
      <w:r w:rsidR="00F37ECA">
        <w:rPr>
          <w:rFonts w:ascii="Times New Roman" w:hAnsi="Times New Roman" w:cs="Times New Roman"/>
          <w:sz w:val="24"/>
          <w:szCs w:val="24"/>
        </w:rPr>
        <w:t xml:space="preserve"> </w:t>
      </w:r>
      <w:r w:rsidRPr="009D662B">
        <w:rPr>
          <w:rFonts w:ascii="Times New Roman" w:hAnsi="Times New Roman" w:cs="Times New Roman"/>
          <w:sz w:val="24"/>
          <w:szCs w:val="24"/>
        </w:rPr>
        <w:t xml:space="preserve">agregando valor ao negócio e </w:t>
      </w:r>
      <w:r w:rsidR="00F37ECA">
        <w:rPr>
          <w:rFonts w:ascii="Times New Roman" w:hAnsi="Times New Roman" w:cs="Times New Roman"/>
          <w:sz w:val="24"/>
          <w:szCs w:val="24"/>
        </w:rPr>
        <w:t xml:space="preserve">proporcionando </w:t>
      </w:r>
      <w:r w:rsidRPr="009D662B">
        <w:rPr>
          <w:rFonts w:ascii="Times New Roman" w:hAnsi="Times New Roman" w:cs="Times New Roman"/>
          <w:sz w:val="24"/>
          <w:szCs w:val="24"/>
        </w:rPr>
        <w:t>satisfação ao cliente.</w:t>
      </w:r>
    </w:p>
    <w:p w:rsidR="00FB654E" w:rsidRDefault="00FB654E" w:rsidP="0022275C">
      <w:pPr>
        <w:tabs>
          <w:tab w:val="left" w:pos="0"/>
          <w:tab w:val="left" w:pos="165"/>
          <w:tab w:val="left" w:pos="3402"/>
          <w:tab w:val="left" w:pos="11624"/>
        </w:tabs>
        <w:spacing w:after="0"/>
      </w:pPr>
    </w:p>
    <w:p w:rsidR="00FB654E" w:rsidRPr="00633C40" w:rsidRDefault="00737473" w:rsidP="00E25D8B">
      <w:pPr>
        <w:tabs>
          <w:tab w:val="left" w:pos="3195"/>
          <w:tab w:val="left" w:pos="3402"/>
          <w:tab w:val="left" w:pos="11624"/>
        </w:tabs>
        <w:spacing w:after="0" w:line="240" w:lineRule="auto"/>
        <w:ind w:left="3555" w:hanging="15"/>
        <w:rPr>
          <w:rFonts w:ascii="Gisha" w:hAnsi="Gisha" w:cs="Gisha"/>
          <w:b/>
          <w:color w:val="143F6A" w:themeColor="accent2" w:themeShade="80"/>
          <w:sz w:val="24"/>
          <w:szCs w:val="26"/>
        </w:rPr>
      </w:pPr>
      <w:r w:rsidRPr="00633C40">
        <w:rPr>
          <w:rFonts w:ascii="Gisha" w:hAnsi="Gisha" w:cs="Gisha"/>
          <w:b/>
          <w:bCs/>
          <w:color w:val="143F6A" w:themeColor="accent2" w:themeShade="80"/>
          <w:sz w:val="24"/>
          <w:szCs w:val="26"/>
        </w:rPr>
        <w:t>Formação:</w:t>
      </w:r>
    </w:p>
    <w:p w:rsidR="00FB654E" w:rsidRDefault="00FB654E" w:rsidP="0022275C">
      <w:pPr>
        <w:tabs>
          <w:tab w:val="left" w:pos="3195"/>
          <w:tab w:val="left" w:pos="3402"/>
          <w:tab w:val="left" w:pos="11624"/>
        </w:tabs>
        <w:spacing w:after="0"/>
        <w:ind w:left="3030" w:hanging="15"/>
      </w:pPr>
    </w:p>
    <w:p w:rsidR="00FB654E" w:rsidRPr="009D662B" w:rsidRDefault="00E23137" w:rsidP="0022275C">
      <w:pPr>
        <w:tabs>
          <w:tab w:val="left" w:pos="3195"/>
          <w:tab w:val="left" w:pos="3402"/>
          <w:tab w:val="left" w:pos="11624"/>
        </w:tabs>
        <w:spacing w:after="0"/>
        <w:ind w:left="3030" w:hanging="15"/>
        <w:rPr>
          <w:rFonts w:ascii="Times New Roman" w:hAnsi="Times New Roman" w:cs="Times New Roman"/>
        </w:rPr>
      </w:pPr>
      <w:r w:rsidRPr="00E23137">
        <w:rPr>
          <w:rFonts w:ascii="Times New Roman" w:hAnsi="Times New Roman" w:cs="Times New Roman"/>
          <w:sz w:val="24"/>
          <w:szCs w:val="24"/>
        </w:rPr>
        <w:pict>
          <v:shape id="_x0000_s1026" type="#shapetype_202" style="position:absolute;left:0;text-align:left;margin-left:18.75pt;margin-top:1.45pt;width:123.1pt;height:513.25pt;z-index:251658240" o:spt="202" path="m,l,21600r21600,l21600,xe" filled="f" stroked="f" strokecolor="black">
            <v:fill opacity="1" o:opacity2="1" recolor="f" rotate="f" type="solid"/>
            <v:stroke joinstyle="round"/>
            <v:path gradientshapeok="t" o:connecttype="rect"/>
            <v:textbox style="mso-next-textbox:#_x0000_s1026">
              <w:txbxContent>
                <w:p w:rsidR="001823D3" w:rsidRPr="00550EA5" w:rsidRDefault="006141E6" w:rsidP="008A5E7A">
                  <w:pPr>
                    <w:spacing w:after="0"/>
                    <w:rPr>
                      <w:rFonts w:ascii="Courier New" w:hAnsi="Courier New" w:cs="Courier New"/>
                      <w:b/>
                      <w:sz w:val="20"/>
                    </w:rPr>
                  </w:pPr>
                  <w:r w:rsidRPr="00550EA5">
                    <w:rPr>
                      <w:rFonts w:ascii="Courier New" w:hAnsi="Courier New" w:cs="Courier New"/>
                      <w:b/>
                      <w:sz w:val="20"/>
                    </w:rPr>
                    <w:t>Experiência:</w:t>
                  </w:r>
                </w:p>
                <w:p w:rsidR="00194EAA" w:rsidRPr="00550EA5" w:rsidRDefault="00194EAA" w:rsidP="001823D3">
                  <w:pPr>
                    <w:spacing w:after="0"/>
                    <w:rPr>
                      <w:rFonts w:ascii="Courier New" w:hAnsi="Courier New" w:cs="Courier New"/>
                      <w:sz w:val="20"/>
                    </w:rPr>
                  </w:pPr>
                  <w:r w:rsidRPr="00550EA5">
                    <w:rPr>
                      <w:rFonts w:ascii="Courier New" w:hAnsi="Courier New" w:cs="Courier New"/>
                      <w:sz w:val="20"/>
                    </w:rPr>
                    <w:t xml:space="preserve">Adobe </w:t>
                  </w:r>
                  <w:proofErr w:type="spellStart"/>
                  <w:r w:rsidRPr="00550EA5">
                    <w:rPr>
                      <w:rFonts w:ascii="Courier New" w:hAnsi="Courier New" w:cs="Courier New"/>
                      <w:sz w:val="20"/>
                    </w:rPr>
                    <w:t>Flex</w:t>
                  </w:r>
                  <w:proofErr w:type="spellEnd"/>
                </w:p>
                <w:p w:rsidR="00194EAA" w:rsidRPr="00550EA5" w:rsidRDefault="00194EAA" w:rsidP="00194EAA">
                  <w:pPr>
                    <w:spacing w:after="0"/>
                    <w:rPr>
                      <w:rFonts w:ascii="Courier New" w:hAnsi="Courier New" w:cs="Courier New"/>
                      <w:sz w:val="20"/>
                    </w:rPr>
                  </w:pPr>
                  <w:r w:rsidRPr="00550EA5">
                    <w:rPr>
                      <w:rFonts w:ascii="Courier New" w:hAnsi="Courier New" w:cs="Courier New"/>
                      <w:sz w:val="20"/>
                    </w:rPr>
                    <w:t>HTML</w:t>
                  </w:r>
                </w:p>
                <w:p w:rsidR="001823D3" w:rsidRPr="00550EA5" w:rsidRDefault="001823D3" w:rsidP="001823D3">
                  <w:pPr>
                    <w:spacing w:after="0"/>
                    <w:rPr>
                      <w:rFonts w:ascii="Courier New" w:hAnsi="Courier New" w:cs="Courier New"/>
                      <w:sz w:val="20"/>
                    </w:rPr>
                  </w:pPr>
                  <w:r w:rsidRPr="00550EA5">
                    <w:rPr>
                      <w:rFonts w:ascii="Courier New" w:hAnsi="Courier New" w:cs="Courier New"/>
                      <w:sz w:val="20"/>
                    </w:rPr>
                    <w:t>Java</w:t>
                  </w:r>
                </w:p>
                <w:p w:rsidR="00194EAA" w:rsidRPr="00550EA5" w:rsidRDefault="00194EAA" w:rsidP="00194EAA">
                  <w:pPr>
                    <w:spacing w:after="0"/>
                    <w:rPr>
                      <w:rFonts w:ascii="Courier New" w:hAnsi="Courier New" w:cs="Courier New"/>
                      <w:sz w:val="20"/>
                    </w:rPr>
                  </w:pPr>
                  <w:proofErr w:type="spellStart"/>
                  <w:r w:rsidRPr="00550EA5">
                    <w:rPr>
                      <w:rFonts w:ascii="Courier New" w:hAnsi="Courier New" w:cs="Courier New"/>
                      <w:sz w:val="20"/>
                    </w:rPr>
                    <w:t>Mysql</w:t>
                  </w:r>
                  <w:proofErr w:type="spellEnd"/>
                </w:p>
                <w:p w:rsidR="00194EAA" w:rsidRDefault="00194EAA" w:rsidP="00194EAA">
                  <w:pPr>
                    <w:spacing w:after="0"/>
                    <w:rPr>
                      <w:rFonts w:ascii="Courier New" w:hAnsi="Courier New" w:cs="Courier New"/>
                      <w:sz w:val="20"/>
                      <w:lang w:val="en-US"/>
                    </w:rPr>
                  </w:pPr>
                  <w:r w:rsidRPr="00550EA5">
                    <w:rPr>
                      <w:rFonts w:ascii="Courier New" w:hAnsi="Courier New" w:cs="Courier New"/>
                      <w:sz w:val="20"/>
                      <w:lang w:val="en-US"/>
                    </w:rPr>
                    <w:t>Oracle</w:t>
                  </w:r>
                </w:p>
                <w:p w:rsidR="0008092F" w:rsidRPr="005407D8" w:rsidRDefault="0008092F" w:rsidP="00194EAA">
                  <w:pPr>
                    <w:spacing w:after="0"/>
                    <w:rPr>
                      <w:rFonts w:ascii="Courier New" w:hAnsi="Courier New" w:cs="Courier New"/>
                      <w:sz w:val="20"/>
                      <w:lang w:val="en-US"/>
                    </w:rPr>
                  </w:pPr>
                  <w:r w:rsidRPr="005407D8">
                    <w:rPr>
                      <w:rFonts w:ascii="Courier New" w:hAnsi="Courier New" w:cs="Courier New"/>
                      <w:sz w:val="20"/>
                      <w:lang w:val="en-US"/>
                    </w:rPr>
                    <w:t>PHP</w:t>
                  </w:r>
                </w:p>
                <w:p w:rsidR="00F16DDB" w:rsidRPr="00550EA5" w:rsidRDefault="00F16DDB" w:rsidP="00194EAA">
                  <w:pPr>
                    <w:spacing w:after="0"/>
                    <w:rPr>
                      <w:rFonts w:ascii="Courier New" w:hAnsi="Courier New" w:cs="Courier New"/>
                      <w:sz w:val="20"/>
                      <w:lang w:val="en-US"/>
                    </w:rPr>
                  </w:pPr>
                  <w:proofErr w:type="spellStart"/>
                  <w:r w:rsidRPr="00550EA5">
                    <w:rPr>
                      <w:rFonts w:ascii="Courier New" w:hAnsi="Courier New" w:cs="Courier New"/>
                      <w:sz w:val="20"/>
                      <w:lang w:val="en-US"/>
                    </w:rPr>
                    <w:t>PHPUnit</w:t>
                  </w:r>
                  <w:proofErr w:type="spellEnd"/>
                </w:p>
                <w:p w:rsidR="00194EAA" w:rsidRPr="00550EA5" w:rsidRDefault="00194EAA" w:rsidP="00194EAA">
                  <w:pPr>
                    <w:spacing w:after="0"/>
                    <w:rPr>
                      <w:rFonts w:ascii="Courier New" w:hAnsi="Courier New" w:cs="Courier New"/>
                      <w:sz w:val="20"/>
                      <w:lang w:val="en-US"/>
                    </w:rPr>
                  </w:pPr>
                  <w:proofErr w:type="spellStart"/>
                  <w:r w:rsidRPr="00550EA5">
                    <w:rPr>
                      <w:rFonts w:ascii="Courier New" w:hAnsi="Courier New" w:cs="Courier New"/>
                      <w:sz w:val="20"/>
                      <w:lang w:val="en-US"/>
                    </w:rPr>
                    <w:t>Postgresql</w:t>
                  </w:r>
                  <w:proofErr w:type="spellEnd"/>
                </w:p>
                <w:p w:rsidR="00194EAA" w:rsidRPr="00550EA5" w:rsidRDefault="00194EAA" w:rsidP="00194EAA">
                  <w:pPr>
                    <w:spacing w:after="0"/>
                    <w:rPr>
                      <w:rFonts w:ascii="Courier New" w:hAnsi="Courier New" w:cs="Courier New"/>
                      <w:sz w:val="20"/>
                      <w:lang w:val="en-US"/>
                    </w:rPr>
                  </w:pPr>
                  <w:r w:rsidRPr="00550EA5">
                    <w:rPr>
                      <w:rFonts w:ascii="Courier New" w:hAnsi="Courier New" w:cs="Courier New"/>
                      <w:sz w:val="20"/>
                      <w:lang w:val="en-US"/>
                    </w:rPr>
                    <w:t>Rails</w:t>
                  </w:r>
                </w:p>
                <w:p w:rsidR="008A5E7A" w:rsidRPr="00550EA5" w:rsidRDefault="008A5E7A" w:rsidP="008A5E7A">
                  <w:pPr>
                    <w:spacing w:after="0"/>
                    <w:rPr>
                      <w:rFonts w:ascii="Courier New" w:hAnsi="Courier New" w:cs="Courier New"/>
                      <w:sz w:val="20"/>
                      <w:lang w:val="en-US"/>
                    </w:rPr>
                  </w:pPr>
                  <w:r w:rsidRPr="00550EA5">
                    <w:rPr>
                      <w:rFonts w:ascii="Courier New" w:hAnsi="Courier New" w:cs="Courier New"/>
                      <w:sz w:val="20"/>
                      <w:lang w:val="en-US"/>
                    </w:rPr>
                    <w:t>Ruby</w:t>
                  </w:r>
                </w:p>
                <w:p w:rsidR="00C172A4" w:rsidRPr="005407D8" w:rsidRDefault="00C172A4" w:rsidP="00C172A4">
                  <w:pPr>
                    <w:spacing w:after="0"/>
                    <w:rPr>
                      <w:rFonts w:ascii="Courier New" w:hAnsi="Courier New" w:cs="Courier New"/>
                      <w:sz w:val="20"/>
                    </w:rPr>
                  </w:pPr>
                  <w:r w:rsidRPr="005407D8">
                    <w:rPr>
                      <w:rFonts w:ascii="Courier New" w:hAnsi="Courier New" w:cs="Courier New"/>
                      <w:sz w:val="20"/>
                    </w:rPr>
                    <w:t>SQL</w:t>
                  </w:r>
                </w:p>
                <w:p w:rsidR="008E64DE" w:rsidRPr="00F91CB8" w:rsidRDefault="008E64DE" w:rsidP="00C172A4">
                  <w:pPr>
                    <w:spacing w:after="0"/>
                    <w:rPr>
                      <w:rFonts w:ascii="Courier New" w:hAnsi="Courier New" w:cs="Courier New"/>
                      <w:sz w:val="20"/>
                    </w:rPr>
                  </w:pPr>
                  <w:proofErr w:type="spellStart"/>
                  <w:r w:rsidRPr="00F91CB8">
                    <w:rPr>
                      <w:rFonts w:ascii="Courier New" w:hAnsi="Courier New" w:cs="Courier New"/>
                      <w:sz w:val="20"/>
                    </w:rPr>
                    <w:t>Git</w:t>
                  </w:r>
                  <w:proofErr w:type="spellEnd"/>
                </w:p>
                <w:p w:rsidR="00B66BBB" w:rsidRPr="00F91CB8" w:rsidRDefault="00B66BBB" w:rsidP="00C172A4">
                  <w:pPr>
                    <w:spacing w:after="0"/>
                    <w:rPr>
                      <w:rFonts w:ascii="Courier New" w:hAnsi="Courier New" w:cs="Courier New"/>
                      <w:sz w:val="20"/>
                    </w:rPr>
                  </w:pPr>
                </w:p>
                <w:p w:rsidR="001F10F9" w:rsidRPr="00F91CB8" w:rsidRDefault="001F10F9" w:rsidP="00C172A4">
                  <w:pPr>
                    <w:spacing w:after="0"/>
                    <w:rPr>
                      <w:rFonts w:ascii="Courier New" w:hAnsi="Courier New" w:cs="Courier New"/>
                      <w:sz w:val="20"/>
                    </w:rPr>
                  </w:pPr>
                </w:p>
                <w:p w:rsidR="006141E6" w:rsidRPr="00550EA5" w:rsidRDefault="00136422" w:rsidP="006141E6">
                  <w:pPr>
                    <w:spacing w:after="0"/>
                    <w:rPr>
                      <w:rFonts w:ascii="Courier New" w:hAnsi="Courier New" w:cs="Courier New"/>
                      <w:b/>
                      <w:sz w:val="20"/>
                    </w:rPr>
                  </w:pPr>
                  <w:r w:rsidRPr="00550EA5">
                    <w:rPr>
                      <w:rFonts w:ascii="Courier New" w:hAnsi="Courier New" w:cs="Courier New"/>
                      <w:b/>
                      <w:sz w:val="20"/>
                    </w:rPr>
                    <w:t>Básico</w:t>
                  </w:r>
                  <w:r w:rsidR="006141E6" w:rsidRPr="00550EA5">
                    <w:rPr>
                      <w:rFonts w:ascii="Courier New" w:hAnsi="Courier New" w:cs="Courier New"/>
                      <w:b/>
                      <w:sz w:val="20"/>
                    </w:rPr>
                    <w:t>:</w:t>
                  </w:r>
                </w:p>
                <w:p w:rsidR="006141E6" w:rsidRPr="00550EA5" w:rsidRDefault="006141E6" w:rsidP="006141E6">
                  <w:pPr>
                    <w:spacing w:after="0"/>
                    <w:rPr>
                      <w:rFonts w:ascii="Courier New" w:hAnsi="Courier New" w:cs="Courier New"/>
                      <w:sz w:val="20"/>
                    </w:rPr>
                  </w:pPr>
                  <w:r w:rsidRPr="00550EA5">
                    <w:rPr>
                      <w:rFonts w:ascii="Courier New" w:hAnsi="Courier New" w:cs="Courier New"/>
                      <w:sz w:val="20"/>
                    </w:rPr>
                    <w:t>CSS</w:t>
                  </w:r>
                </w:p>
                <w:p w:rsidR="00194EAA" w:rsidRPr="00550EA5" w:rsidRDefault="00194EAA" w:rsidP="009B5F25">
                  <w:pPr>
                    <w:spacing w:after="0"/>
                    <w:rPr>
                      <w:rFonts w:ascii="Courier New" w:hAnsi="Courier New" w:cs="Courier New"/>
                      <w:sz w:val="20"/>
                    </w:rPr>
                  </w:pPr>
                  <w:proofErr w:type="spellStart"/>
                  <w:r w:rsidRPr="00550EA5">
                    <w:rPr>
                      <w:rFonts w:ascii="Courier New" w:hAnsi="Courier New" w:cs="Courier New"/>
                      <w:sz w:val="20"/>
                    </w:rPr>
                    <w:t>Rhomobile</w:t>
                  </w:r>
                  <w:proofErr w:type="spellEnd"/>
                </w:p>
                <w:p w:rsidR="00194EAA" w:rsidRPr="00550EA5" w:rsidRDefault="00194EAA" w:rsidP="009B5F25">
                  <w:pPr>
                    <w:spacing w:after="0"/>
                    <w:rPr>
                      <w:rFonts w:ascii="Courier New" w:hAnsi="Courier New" w:cs="Courier New"/>
                      <w:sz w:val="20"/>
                    </w:rPr>
                  </w:pPr>
                  <w:r w:rsidRPr="00550EA5">
                    <w:rPr>
                      <w:rFonts w:ascii="Courier New" w:hAnsi="Courier New" w:cs="Courier New"/>
                      <w:sz w:val="20"/>
                    </w:rPr>
                    <w:t>TDD</w:t>
                  </w:r>
                </w:p>
                <w:p w:rsidR="00194EAA" w:rsidRPr="00550EA5" w:rsidRDefault="00194EAA" w:rsidP="008A5E7A">
                  <w:pPr>
                    <w:spacing w:after="0"/>
                    <w:rPr>
                      <w:rFonts w:ascii="Courier New" w:hAnsi="Courier New" w:cs="Courier New"/>
                      <w:sz w:val="20"/>
                    </w:rPr>
                  </w:pPr>
                  <w:proofErr w:type="spellStart"/>
                  <w:r w:rsidRPr="00550EA5">
                    <w:rPr>
                      <w:rFonts w:ascii="Courier New" w:hAnsi="Courier New" w:cs="Courier New"/>
                      <w:sz w:val="20"/>
                    </w:rPr>
                    <w:t>Zend</w:t>
                  </w:r>
                  <w:proofErr w:type="spellEnd"/>
                </w:p>
                <w:p w:rsidR="00757A22" w:rsidRPr="00550EA5" w:rsidRDefault="00757A22" w:rsidP="00757A22">
                  <w:pPr>
                    <w:spacing w:after="0"/>
                    <w:rPr>
                      <w:rFonts w:ascii="Courier New" w:hAnsi="Courier New" w:cs="Courier New"/>
                      <w:sz w:val="20"/>
                    </w:rPr>
                  </w:pPr>
                  <w:proofErr w:type="spellStart"/>
                  <w:r w:rsidRPr="00550EA5">
                    <w:rPr>
                      <w:rFonts w:ascii="Courier New" w:hAnsi="Courier New" w:cs="Courier New"/>
                      <w:sz w:val="20"/>
                    </w:rPr>
                    <w:t>Extjs</w:t>
                  </w:r>
                  <w:proofErr w:type="spellEnd"/>
                </w:p>
                <w:p w:rsidR="00757A22" w:rsidRPr="00550EA5" w:rsidRDefault="00757A22" w:rsidP="008A5E7A">
                  <w:pPr>
                    <w:spacing w:after="0"/>
                    <w:rPr>
                      <w:rFonts w:ascii="Courier New" w:hAnsi="Courier New" w:cs="Courier New"/>
                      <w:sz w:val="20"/>
                    </w:rPr>
                  </w:pPr>
                </w:p>
                <w:p w:rsidR="00194EAA" w:rsidRPr="00550EA5" w:rsidRDefault="00194EAA" w:rsidP="008A5E7A">
                  <w:pPr>
                    <w:spacing w:after="0"/>
                    <w:rPr>
                      <w:rFonts w:ascii="Courier New" w:hAnsi="Courier New" w:cs="Courier New"/>
                      <w:sz w:val="20"/>
                    </w:rPr>
                  </w:pPr>
                </w:p>
                <w:p w:rsidR="003E2C89" w:rsidRPr="00550EA5" w:rsidRDefault="00D65C8F" w:rsidP="008A5E7A">
                  <w:pPr>
                    <w:spacing w:after="0"/>
                    <w:rPr>
                      <w:rFonts w:ascii="Courier New" w:hAnsi="Courier New" w:cs="Courier New"/>
                      <w:b/>
                      <w:sz w:val="20"/>
                    </w:rPr>
                  </w:pPr>
                  <w:r w:rsidRPr="00550EA5">
                    <w:rPr>
                      <w:rFonts w:ascii="Courier New" w:hAnsi="Courier New" w:cs="Courier New"/>
                      <w:b/>
                      <w:sz w:val="20"/>
                    </w:rPr>
                    <w:t>Estudando:</w:t>
                  </w:r>
                </w:p>
                <w:p w:rsidR="003E2C89" w:rsidRPr="005407D8" w:rsidRDefault="003E2C89" w:rsidP="00D02378">
                  <w:pPr>
                    <w:spacing w:after="0"/>
                    <w:rPr>
                      <w:rFonts w:ascii="Courier New" w:hAnsi="Courier New" w:cs="Courier New"/>
                      <w:sz w:val="20"/>
                      <w:lang w:val="en-US"/>
                    </w:rPr>
                  </w:pPr>
                  <w:r w:rsidRPr="005407D8">
                    <w:rPr>
                      <w:rFonts w:ascii="Courier New" w:hAnsi="Courier New" w:cs="Courier New"/>
                      <w:sz w:val="20"/>
                      <w:lang w:val="en-US"/>
                    </w:rPr>
                    <w:t>jQuery</w:t>
                  </w:r>
                </w:p>
                <w:p w:rsidR="008A5E7A" w:rsidRPr="005407D8" w:rsidRDefault="00D02378" w:rsidP="008A5E7A">
                  <w:pPr>
                    <w:spacing w:after="0"/>
                    <w:rPr>
                      <w:rFonts w:ascii="Courier New" w:hAnsi="Courier New" w:cs="Courier New"/>
                      <w:sz w:val="20"/>
                      <w:lang w:val="en-US"/>
                    </w:rPr>
                  </w:pPr>
                  <w:r w:rsidRPr="005407D8">
                    <w:rPr>
                      <w:rFonts w:ascii="Courier New" w:hAnsi="Courier New" w:cs="Courier New"/>
                      <w:sz w:val="20"/>
                      <w:lang w:val="en-US"/>
                    </w:rPr>
                    <w:t>Node.js</w:t>
                  </w:r>
                </w:p>
                <w:p w:rsidR="0054469D" w:rsidRPr="005407D8" w:rsidRDefault="0054469D" w:rsidP="008A5E7A">
                  <w:pPr>
                    <w:spacing w:after="0"/>
                    <w:rPr>
                      <w:rFonts w:ascii="Courier New" w:hAnsi="Courier New" w:cs="Courier New"/>
                      <w:sz w:val="20"/>
                      <w:lang w:val="en-US"/>
                    </w:rPr>
                  </w:pPr>
                </w:p>
                <w:p w:rsidR="00122D7F" w:rsidRPr="005407D8" w:rsidRDefault="00122D7F" w:rsidP="008A5E7A">
                  <w:pPr>
                    <w:spacing w:after="0"/>
                    <w:rPr>
                      <w:rFonts w:ascii="Courier New" w:hAnsi="Courier New" w:cs="Courier New"/>
                      <w:sz w:val="20"/>
                      <w:lang w:val="en-US"/>
                    </w:rPr>
                  </w:pPr>
                </w:p>
                <w:p w:rsidR="0054469D" w:rsidRPr="005407D8" w:rsidRDefault="0054469D" w:rsidP="008A5E7A">
                  <w:pPr>
                    <w:spacing w:after="0"/>
                    <w:rPr>
                      <w:rFonts w:ascii="Courier New" w:hAnsi="Courier New" w:cs="Courier New"/>
                      <w:b/>
                      <w:sz w:val="20"/>
                      <w:lang w:val="en-US"/>
                    </w:rPr>
                  </w:pPr>
                  <w:r w:rsidRPr="005407D8">
                    <w:rPr>
                      <w:rFonts w:ascii="Courier New" w:hAnsi="Courier New" w:cs="Courier New"/>
                      <w:b/>
                      <w:sz w:val="20"/>
                      <w:lang w:val="en-US"/>
                    </w:rPr>
                    <w:t>Lendo:</w:t>
                  </w:r>
                </w:p>
                <w:p w:rsidR="0054469D" w:rsidRPr="00F91CB8" w:rsidRDefault="0054469D" w:rsidP="008A5E7A">
                  <w:pPr>
                    <w:spacing w:after="0"/>
                    <w:rPr>
                      <w:rFonts w:ascii="Courier New" w:hAnsi="Courier New" w:cs="Courier New"/>
                      <w:sz w:val="20"/>
                      <w:lang w:val="en-US"/>
                    </w:rPr>
                  </w:pPr>
                  <w:r w:rsidRPr="00F91CB8">
                    <w:rPr>
                      <w:rFonts w:ascii="Courier New" w:hAnsi="Courier New" w:cs="Courier New"/>
                      <w:sz w:val="20"/>
                      <w:lang w:val="en-US"/>
                    </w:rPr>
                    <w:t>Code Complete 2</w:t>
                  </w:r>
                </w:p>
                <w:p w:rsidR="0054469D" w:rsidRPr="00F91CB8" w:rsidRDefault="0054469D" w:rsidP="008A5E7A">
                  <w:pPr>
                    <w:spacing w:after="0"/>
                    <w:rPr>
                      <w:rFonts w:ascii="Courier New" w:hAnsi="Courier New" w:cs="Courier New"/>
                      <w:i/>
                      <w:sz w:val="20"/>
                      <w:lang w:val="en-US"/>
                    </w:rPr>
                  </w:pPr>
                  <w:r w:rsidRPr="00F91CB8">
                    <w:rPr>
                      <w:rFonts w:ascii="Courier New" w:hAnsi="Courier New" w:cs="Courier New"/>
                      <w:i/>
                      <w:sz w:val="20"/>
                      <w:lang w:val="en-US"/>
                    </w:rPr>
                    <w:t>Steve McConnell</w:t>
                  </w:r>
                </w:p>
                <w:p w:rsidR="0054469D" w:rsidRPr="00F91CB8" w:rsidRDefault="0054469D" w:rsidP="008A5E7A">
                  <w:pPr>
                    <w:spacing w:after="0"/>
                    <w:rPr>
                      <w:rFonts w:ascii="Courier New" w:hAnsi="Courier New" w:cs="Courier New"/>
                      <w:b/>
                      <w:sz w:val="20"/>
                      <w:lang w:val="en-US"/>
                    </w:rPr>
                  </w:pPr>
                </w:p>
                <w:p w:rsidR="0054469D" w:rsidRPr="00F91CB8" w:rsidRDefault="0054469D" w:rsidP="008A5E7A">
                  <w:pPr>
                    <w:spacing w:after="0"/>
                    <w:rPr>
                      <w:rFonts w:ascii="Courier New" w:hAnsi="Courier New" w:cs="Courier New"/>
                      <w:sz w:val="20"/>
                      <w:lang w:val="en-US"/>
                    </w:rPr>
                  </w:pPr>
                  <w:r w:rsidRPr="00F91CB8">
                    <w:rPr>
                      <w:rFonts w:ascii="Courier New" w:hAnsi="Courier New" w:cs="Courier New"/>
                      <w:sz w:val="20"/>
                      <w:lang w:val="en-US"/>
                    </w:rPr>
                    <w:t>Rework</w:t>
                  </w:r>
                </w:p>
                <w:p w:rsidR="00983B12" w:rsidRPr="00F91CB8" w:rsidRDefault="00983B12" w:rsidP="008A5E7A">
                  <w:pPr>
                    <w:spacing w:after="0"/>
                    <w:rPr>
                      <w:rFonts w:ascii="Courier New" w:hAnsi="Courier New" w:cs="Courier New"/>
                      <w:i/>
                      <w:sz w:val="20"/>
                      <w:lang w:val="en-US"/>
                    </w:rPr>
                  </w:pPr>
                  <w:r w:rsidRPr="00F91CB8">
                    <w:rPr>
                      <w:rFonts w:ascii="Courier New" w:hAnsi="Courier New" w:cs="Courier New"/>
                      <w:i/>
                      <w:sz w:val="20"/>
                      <w:lang w:val="en-US"/>
                    </w:rPr>
                    <w:t>DHH &amp; Jason Fried</w:t>
                  </w:r>
                </w:p>
                <w:p w:rsidR="00983B12" w:rsidRPr="00F91CB8" w:rsidRDefault="00983B12" w:rsidP="008A5E7A">
                  <w:pPr>
                    <w:spacing w:after="0"/>
                    <w:rPr>
                      <w:rFonts w:ascii="Courier New" w:hAnsi="Courier New" w:cs="Courier New"/>
                      <w:sz w:val="20"/>
                      <w:lang w:val="en-US"/>
                    </w:rPr>
                  </w:pPr>
                </w:p>
              </w:txbxContent>
            </v:textbox>
          </v:shape>
        </w:pict>
      </w:r>
      <w:r w:rsidR="00737473" w:rsidRPr="009D662B">
        <w:rPr>
          <w:rFonts w:ascii="Times New Roman" w:hAnsi="Times New Roman" w:cs="Times New Roman"/>
          <w:sz w:val="24"/>
          <w:szCs w:val="24"/>
        </w:rPr>
        <w:t>Tecnologia em Análise e Desenvo</w:t>
      </w:r>
      <w:r w:rsidR="00A03598" w:rsidRPr="009D662B">
        <w:rPr>
          <w:rFonts w:ascii="Times New Roman" w:hAnsi="Times New Roman" w:cs="Times New Roman"/>
          <w:sz w:val="24"/>
          <w:szCs w:val="24"/>
        </w:rPr>
        <w:t>lvimento de Sistemas – PUC</w:t>
      </w:r>
      <w:r w:rsidR="00E431FB" w:rsidRPr="009D662B">
        <w:rPr>
          <w:rFonts w:ascii="Times New Roman" w:hAnsi="Times New Roman" w:cs="Times New Roman"/>
          <w:sz w:val="24"/>
          <w:szCs w:val="24"/>
        </w:rPr>
        <w:t>/</w:t>
      </w:r>
      <w:r w:rsidR="005C3895">
        <w:rPr>
          <w:rFonts w:ascii="Times New Roman" w:hAnsi="Times New Roman" w:cs="Times New Roman"/>
          <w:sz w:val="24"/>
          <w:szCs w:val="24"/>
        </w:rPr>
        <w:t>GO – 5</w:t>
      </w:r>
      <w:r w:rsidR="00737473" w:rsidRPr="009D662B">
        <w:rPr>
          <w:rFonts w:ascii="Times New Roman" w:hAnsi="Times New Roman" w:cs="Times New Roman"/>
          <w:sz w:val="24"/>
          <w:szCs w:val="24"/>
        </w:rPr>
        <w:t>º período</w:t>
      </w:r>
    </w:p>
    <w:p w:rsidR="00FB654E" w:rsidRPr="009D662B" w:rsidRDefault="00737473" w:rsidP="0022275C">
      <w:pPr>
        <w:tabs>
          <w:tab w:val="left" w:pos="3195"/>
          <w:tab w:val="left" w:pos="3402"/>
          <w:tab w:val="left" w:pos="11624"/>
        </w:tabs>
        <w:spacing w:after="0"/>
        <w:ind w:left="3030" w:hanging="15"/>
        <w:rPr>
          <w:rFonts w:ascii="Times New Roman" w:hAnsi="Times New Roman" w:cs="Times New Roman"/>
        </w:rPr>
      </w:pPr>
      <w:r w:rsidRPr="009D662B">
        <w:rPr>
          <w:rFonts w:ascii="Times New Roman" w:hAnsi="Times New Roman" w:cs="Times New Roman"/>
          <w:sz w:val="24"/>
          <w:szCs w:val="24"/>
        </w:rPr>
        <w:t>Conclusão em 2012</w:t>
      </w:r>
    </w:p>
    <w:p w:rsidR="00FB654E" w:rsidRPr="009D662B" w:rsidRDefault="00737473" w:rsidP="0022275C">
      <w:pPr>
        <w:tabs>
          <w:tab w:val="left" w:pos="3195"/>
          <w:tab w:val="left" w:pos="3402"/>
          <w:tab w:val="left" w:pos="11624"/>
        </w:tabs>
        <w:spacing w:after="0"/>
        <w:ind w:left="3030" w:hanging="15"/>
        <w:rPr>
          <w:rFonts w:ascii="Times New Roman" w:hAnsi="Times New Roman" w:cs="Times New Roman"/>
        </w:rPr>
      </w:pPr>
      <w:r w:rsidRPr="009D662B">
        <w:rPr>
          <w:rFonts w:ascii="Times New Roman" w:hAnsi="Times New Roman" w:cs="Times New Roman"/>
          <w:sz w:val="24"/>
          <w:szCs w:val="24"/>
        </w:rPr>
        <w:t xml:space="preserve">Técnico </w:t>
      </w:r>
      <w:r w:rsidR="00CB34C2" w:rsidRPr="009D662B">
        <w:rPr>
          <w:rFonts w:ascii="Times New Roman" w:hAnsi="Times New Roman" w:cs="Times New Roman"/>
          <w:sz w:val="24"/>
          <w:szCs w:val="24"/>
        </w:rPr>
        <w:t xml:space="preserve">em </w:t>
      </w:r>
      <w:r w:rsidRPr="009D662B">
        <w:rPr>
          <w:rFonts w:ascii="Times New Roman" w:hAnsi="Times New Roman" w:cs="Times New Roman"/>
          <w:sz w:val="24"/>
          <w:szCs w:val="24"/>
        </w:rPr>
        <w:t xml:space="preserve">Programação e Desenvolvimento de Sistemas – </w:t>
      </w:r>
      <w:r w:rsidR="00AC5289" w:rsidRPr="009D662B">
        <w:rPr>
          <w:rFonts w:ascii="Times New Roman" w:hAnsi="Times New Roman" w:cs="Times New Roman"/>
          <w:sz w:val="24"/>
          <w:szCs w:val="24"/>
        </w:rPr>
        <w:t>I</w:t>
      </w:r>
      <w:r w:rsidR="00A70EE0" w:rsidRPr="009D662B">
        <w:rPr>
          <w:rFonts w:ascii="Times New Roman" w:hAnsi="Times New Roman" w:cs="Times New Roman"/>
          <w:sz w:val="24"/>
          <w:szCs w:val="24"/>
        </w:rPr>
        <w:t>F</w:t>
      </w:r>
      <w:r w:rsidRPr="009D662B">
        <w:rPr>
          <w:rFonts w:ascii="Times New Roman" w:hAnsi="Times New Roman" w:cs="Times New Roman"/>
          <w:sz w:val="24"/>
          <w:szCs w:val="24"/>
        </w:rPr>
        <w:t>SP</w:t>
      </w:r>
    </w:p>
    <w:p w:rsidR="00FB654E" w:rsidRPr="009D662B" w:rsidRDefault="00737473" w:rsidP="0022275C">
      <w:pPr>
        <w:tabs>
          <w:tab w:val="left" w:pos="3195"/>
          <w:tab w:val="left" w:pos="3402"/>
          <w:tab w:val="left" w:pos="11624"/>
        </w:tabs>
        <w:spacing w:after="0"/>
        <w:ind w:left="3030" w:hanging="15"/>
        <w:rPr>
          <w:rFonts w:ascii="Times New Roman" w:hAnsi="Times New Roman" w:cs="Times New Roman"/>
        </w:rPr>
      </w:pPr>
      <w:r w:rsidRPr="009D662B">
        <w:rPr>
          <w:rFonts w:ascii="Times New Roman" w:hAnsi="Times New Roman" w:cs="Times New Roman"/>
          <w:sz w:val="24"/>
          <w:szCs w:val="24"/>
        </w:rPr>
        <w:t>Concluído em 2009</w:t>
      </w:r>
    </w:p>
    <w:p w:rsidR="00FB654E" w:rsidRDefault="00FB654E" w:rsidP="0022275C">
      <w:pPr>
        <w:tabs>
          <w:tab w:val="left" w:pos="3195"/>
          <w:tab w:val="left" w:pos="3402"/>
          <w:tab w:val="left" w:pos="11624"/>
        </w:tabs>
        <w:spacing w:after="0"/>
        <w:ind w:left="3030" w:hanging="15"/>
      </w:pPr>
    </w:p>
    <w:p w:rsidR="00FB654E" w:rsidRDefault="00737473" w:rsidP="00E25D8B">
      <w:pPr>
        <w:tabs>
          <w:tab w:val="left" w:pos="3195"/>
          <w:tab w:val="left" w:pos="3402"/>
          <w:tab w:val="left" w:pos="11624"/>
        </w:tabs>
        <w:spacing w:after="0" w:line="240" w:lineRule="auto"/>
        <w:ind w:left="3555" w:hanging="15"/>
        <w:rPr>
          <w:rFonts w:ascii="Gisha" w:hAnsi="Gisha" w:cs="Gisha"/>
          <w:b/>
          <w:color w:val="143F6A" w:themeColor="accent2" w:themeShade="80"/>
          <w:sz w:val="24"/>
          <w:szCs w:val="26"/>
        </w:rPr>
      </w:pPr>
      <w:r w:rsidRPr="00633C40">
        <w:rPr>
          <w:rFonts w:ascii="Gisha" w:hAnsi="Gisha" w:cs="Gisha"/>
          <w:b/>
          <w:color w:val="143F6A" w:themeColor="accent2" w:themeShade="80"/>
          <w:sz w:val="24"/>
          <w:szCs w:val="26"/>
        </w:rPr>
        <w:t>Experiência Profissional:</w:t>
      </w:r>
    </w:p>
    <w:p w:rsidR="00874C05" w:rsidRDefault="00874C05" w:rsidP="00E25D8B">
      <w:pPr>
        <w:tabs>
          <w:tab w:val="left" w:pos="3195"/>
          <w:tab w:val="left" w:pos="3402"/>
          <w:tab w:val="left" w:pos="11624"/>
        </w:tabs>
        <w:spacing w:after="0" w:line="240" w:lineRule="auto"/>
        <w:ind w:left="3555" w:hanging="15"/>
        <w:rPr>
          <w:rFonts w:ascii="Gisha" w:hAnsi="Gisha" w:cs="Gisha"/>
          <w:b/>
          <w:color w:val="143F6A" w:themeColor="accent2" w:themeShade="80"/>
          <w:sz w:val="24"/>
          <w:szCs w:val="26"/>
        </w:rPr>
      </w:pPr>
    </w:p>
    <w:p w:rsidR="00874C05" w:rsidRPr="00B95AE7" w:rsidRDefault="00912B21" w:rsidP="000656D0">
      <w:pPr>
        <w:tabs>
          <w:tab w:val="left" w:pos="2977"/>
          <w:tab w:val="left" w:pos="11624"/>
        </w:tabs>
        <w:spacing w:after="0"/>
        <w:ind w:left="2977"/>
        <w:rPr>
          <w:rFonts w:ascii="Times New Roman" w:hAnsi="Times New Roman" w:cs="Times New Roman"/>
          <w:sz w:val="24"/>
          <w:szCs w:val="24"/>
        </w:rPr>
      </w:pPr>
      <w:r>
        <w:rPr>
          <w:rFonts w:ascii="Times New Roman" w:hAnsi="Times New Roman" w:cs="Times New Roman"/>
          <w:sz w:val="24"/>
          <w:szCs w:val="24"/>
        </w:rPr>
        <w:t>Desenvolvedor</w:t>
      </w:r>
      <w:r w:rsidR="000656D0">
        <w:rPr>
          <w:rFonts w:ascii="Times New Roman" w:hAnsi="Times New Roman" w:cs="Times New Roman"/>
          <w:sz w:val="24"/>
          <w:szCs w:val="24"/>
        </w:rPr>
        <w:t xml:space="preserve"> Júnior</w:t>
      </w:r>
      <w:r w:rsidR="000656D0" w:rsidRPr="000656D0">
        <w:rPr>
          <w:rFonts w:ascii="Times New Roman" w:hAnsi="Times New Roman" w:cs="Times New Roman"/>
          <w:sz w:val="24"/>
          <w:szCs w:val="24"/>
        </w:rPr>
        <w:t xml:space="preserve"> na JS Peças</w:t>
      </w:r>
    </w:p>
    <w:p w:rsidR="00874C05" w:rsidRPr="00B95AE7" w:rsidRDefault="004739ED" w:rsidP="002B46A7">
      <w:pPr>
        <w:tabs>
          <w:tab w:val="left" w:pos="2977"/>
          <w:tab w:val="left" w:pos="11624"/>
        </w:tabs>
        <w:spacing w:after="0"/>
        <w:ind w:left="2977" w:hanging="15"/>
        <w:rPr>
          <w:u w:val="single"/>
        </w:rPr>
      </w:pPr>
      <w:r w:rsidRPr="00B95AE7">
        <w:rPr>
          <w:rFonts w:ascii="Times New Roman" w:hAnsi="Times New Roman" w:cs="Times New Roman"/>
          <w:sz w:val="24"/>
          <w:szCs w:val="24"/>
        </w:rPr>
        <w:t>Período</w:t>
      </w:r>
      <w:r w:rsidR="00874C05" w:rsidRPr="005407D8">
        <w:rPr>
          <w:rFonts w:ascii="Times New Roman" w:hAnsi="Times New Roman" w:cs="Times New Roman"/>
          <w:sz w:val="24"/>
          <w:szCs w:val="24"/>
        </w:rPr>
        <w:t>: 28/05/2012</w:t>
      </w:r>
      <w:r w:rsidR="00874C05" w:rsidRPr="00B95AE7">
        <w:rPr>
          <w:rFonts w:ascii="Times New Roman" w:hAnsi="Times New Roman" w:cs="Times New Roman"/>
          <w:sz w:val="24"/>
          <w:szCs w:val="24"/>
        </w:rPr>
        <w:t xml:space="preserve"> </w:t>
      </w:r>
      <w:r w:rsidRPr="00B95AE7">
        <w:rPr>
          <w:rFonts w:ascii="Times New Roman" w:hAnsi="Times New Roman" w:cs="Times New Roman"/>
          <w:sz w:val="24"/>
          <w:szCs w:val="24"/>
        </w:rPr>
        <w:t>até</w:t>
      </w:r>
      <w:r w:rsidR="00FA3008" w:rsidRPr="005407D8">
        <w:rPr>
          <w:rFonts w:ascii="Times New Roman" w:hAnsi="Times New Roman" w:cs="Times New Roman"/>
          <w:sz w:val="24"/>
          <w:szCs w:val="24"/>
        </w:rPr>
        <w:t xml:space="preserve"> 25/08/2012</w:t>
      </w:r>
    </w:p>
    <w:p w:rsidR="00874C05" w:rsidRPr="00A477B9" w:rsidRDefault="004739ED" w:rsidP="00874C05">
      <w:pPr>
        <w:pStyle w:val="PargrafodaLista"/>
        <w:numPr>
          <w:ilvl w:val="0"/>
          <w:numId w:val="7"/>
        </w:numPr>
        <w:tabs>
          <w:tab w:val="left" w:pos="0"/>
          <w:tab w:val="left" w:pos="165"/>
          <w:tab w:val="left" w:pos="3402"/>
          <w:tab w:val="left" w:pos="11624"/>
        </w:tabs>
        <w:spacing w:after="0"/>
      </w:pPr>
      <w:r w:rsidRPr="00B95AE7">
        <w:rPr>
          <w:rFonts w:ascii="Times New Roman" w:hAnsi="Times New Roman" w:cs="Times New Roman"/>
          <w:sz w:val="24"/>
          <w:szCs w:val="24"/>
        </w:rPr>
        <w:t>Desenvolvimento</w:t>
      </w:r>
      <w:r w:rsidRPr="00A477B9">
        <w:rPr>
          <w:rFonts w:ascii="Times New Roman" w:hAnsi="Times New Roman" w:cs="Times New Roman"/>
          <w:sz w:val="24"/>
          <w:szCs w:val="24"/>
        </w:rPr>
        <w:t xml:space="preserve"> de</w:t>
      </w:r>
      <w:r w:rsidRPr="00B95AE7">
        <w:rPr>
          <w:rFonts w:ascii="Times New Roman" w:hAnsi="Times New Roman" w:cs="Times New Roman"/>
          <w:sz w:val="24"/>
          <w:szCs w:val="24"/>
        </w:rPr>
        <w:t xml:space="preserve"> sistemas internos</w:t>
      </w:r>
      <w:r w:rsidR="00A477B9">
        <w:rPr>
          <w:rFonts w:ascii="Times New Roman" w:hAnsi="Times New Roman" w:cs="Times New Roman"/>
          <w:sz w:val="24"/>
          <w:szCs w:val="24"/>
        </w:rPr>
        <w:t xml:space="preserve"> para </w:t>
      </w:r>
      <w:r w:rsidR="00F10B3B">
        <w:rPr>
          <w:rFonts w:ascii="Times New Roman" w:hAnsi="Times New Roman" w:cs="Times New Roman"/>
          <w:sz w:val="24"/>
          <w:szCs w:val="24"/>
        </w:rPr>
        <w:t>melhoria de</w:t>
      </w:r>
      <w:r w:rsidR="00A477B9">
        <w:rPr>
          <w:rFonts w:ascii="Times New Roman" w:hAnsi="Times New Roman" w:cs="Times New Roman"/>
          <w:sz w:val="24"/>
          <w:szCs w:val="24"/>
        </w:rPr>
        <w:t xml:space="preserve"> processos organizacionais</w:t>
      </w:r>
      <w:r w:rsidR="00874C05" w:rsidRPr="00A477B9">
        <w:rPr>
          <w:rFonts w:ascii="Times New Roman" w:hAnsi="Times New Roman" w:cs="Times New Roman"/>
          <w:sz w:val="24"/>
          <w:szCs w:val="24"/>
        </w:rPr>
        <w:t>.</w:t>
      </w:r>
      <w:r w:rsidR="00782330">
        <w:rPr>
          <w:rFonts w:ascii="Times New Roman" w:hAnsi="Times New Roman" w:cs="Times New Roman"/>
          <w:sz w:val="24"/>
          <w:szCs w:val="24"/>
        </w:rPr>
        <w:t xml:space="preserve"> Tecnologias: PHP,</w:t>
      </w:r>
      <w:r w:rsidR="00A477B9">
        <w:rPr>
          <w:rFonts w:ascii="Times New Roman" w:hAnsi="Times New Roman" w:cs="Times New Roman"/>
          <w:sz w:val="24"/>
          <w:szCs w:val="24"/>
        </w:rPr>
        <w:t xml:space="preserve"> </w:t>
      </w:r>
      <w:proofErr w:type="spellStart"/>
      <w:r w:rsidR="00FE375D">
        <w:rPr>
          <w:rFonts w:ascii="Times New Roman" w:hAnsi="Times New Roman" w:cs="Times New Roman"/>
          <w:sz w:val="24"/>
          <w:szCs w:val="24"/>
        </w:rPr>
        <w:t>PHPUnit</w:t>
      </w:r>
      <w:proofErr w:type="spellEnd"/>
      <w:r w:rsidR="00FE375D">
        <w:rPr>
          <w:rFonts w:ascii="Times New Roman" w:hAnsi="Times New Roman" w:cs="Times New Roman"/>
          <w:sz w:val="24"/>
          <w:szCs w:val="24"/>
        </w:rPr>
        <w:t xml:space="preserve">, </w:t>
      </w:r>
      <w:bookmarkStart w:id="0" w:name="_GoBack"/>
      <w:bookmarkEnd w:id="0"/>
      <w:proofErr w:type="spellStart"/>
      <w:r w:rsidR="00A477B9">
        <w:rPr>
          <w:rFonts w:ascii="Times New Roman" w:hAnsi="Times New Roman" w:cs="Times New Roman"/>
          <w:sz w:val="24"/>
          <w:szCs w:val="24"/>
        </w:rPr>
        <w:t>Zend</w:t>
      </w:r>
      <w:proofErr w:type="spellEnd"/>
      <w:r w:rsidR="00A477B9">
        <w:rPr>
          <w:rFonts w:ascii="Times New Roman" w:hAnsi="Times New Roman" w:cs="Times New Roman"/>
          <w:sz w:val="24"/>
          <w:szCs w:val="24"/>
        </w:rPr>
        <w:t xml:space="preserve"> </w:t>
      </w:r>
      <w:r w:rsidR="00782330">
        <w:rPr>
          <w:rFonts w:ascii="Times New Roman" w:hAnsi="Times New Roman" w:cs="Times New Roman"/>
          <w:sz w:val="24"/>
          <w:szCs w:val="24"/>
        </w:rPr>
        <w:t xml:space="preserve">Framework, </w:t>
      </w:r>
      <w:proofErr w:type="spellStart"/>
      <w:r w:rsidR="00782330">
        <w:rPr>
          <w:rFonts w:ascii="Times New Roman" w:hAnsi="Times New Roman" w:cs="Times New Roman"/>
          <w:sz w:val="24"/>
          <w:szCs w:val="24"/>
        </w:rPr>
        <w:t>Extjs</w:t>
      </w:r>
      <w:proofErr w:type="spellEnd"/>
      <w:r w:rsidR="00782330">
        <w:rPr>
          <w:rFonts w:ascii="Times New Roman" w:hAnsi="Times New Roman" w:cs="Times New Roman"/>
          <w:sz w:val="24"/>
          <w:szCs w:val="24"/>
        </w:rPr>
        <w:t xml:space="preserve">, </w:t>
      </w:r>
      <w:r w:rsidR="00A477B9">
        <w:rPr>
          <w:rFonts w:ascii="Times New Roman" w:hAnsi="Times New Roman" w:cs="Times New Roman"/>
          <w:sz w:val="24"/>
          <w:szCs w:val="24"/>
        </w:rPr>
        <w:t>Oracle</w:t>
      </w:r>
      <w:r w:rsidR="00782330">
        <w:rPr>
          <w:rFonts w:ascii="Times New Roman" w:hAnsi="Times New Roman" w:cs="Times New Roman"/>
          <w:sz w:val="24"/>
          <w:szCs w:val="24"/>
        </w:rPr>
        <w:t xml:space="preserve">, </w:t>
      </w:r>
      <w:proofErr w:type="spellStart"/>
      <w:r w:rsidR="00782330">
        <w:rPr>
          <w:rFonts w:ascii="Times New Roman" w:hAnsi="Times New Roman" w:cs="Times New Roman"/>
          <w:sz w:val="24"/>
          <w:szCs w:val="24"/>
        </w:rPr>
        <w:t>Git</w:t>
      </w:r>
      <w:proofErr w:type="spellEnd"/>
      <w:r w:rsidR="00A477B9">
        <w:rPr>
          <w:rFonts w:ascii="Times New Roman" w:hAnsi="Times New Roman" w:cs="Times New Roman"/>
          <w:sz w:val="24"/>
          <w:szCs w:val="24"/>
        </w:rPr>
        <w:t>.</w:t>
      </w:r>
    </w:p>
    <w:p w:rsidR="00FB654E" w:rsidRPr="00A477B9" w:rsidRDefault="00FB654E" w:rsidP="00A1184D">
      <w:pPr>
        <w:tabs>
          <w:tab w:val="left" w:pos="3195"/>
          <w:tab w:val="left" w:pos="3402"/>
          <w:tab w:val="left" w:pos="11624"/>
        </w:tabs>
        <w:spacing w:after="0"/>
      </w:pPr>
    </w:p>
    <w:p w:rsidR="00FB654E" w:rsidRDefault="000656D0" w:rsidP="00002BC9">
      <w:pPr>
        <w:tabs>
          <w:tab w:val="left" w:pos="3195"/>
          <w:tab w:val="left" w:pos="3402"/>
          <w:tab w:val="left" w:pos="11624"/>
        </w:tabs>
        <w:spacing w:after="0"/>
        <w:ind w:left="3030" w:hanging="15"/>
        <w:rPr>
          <w:rFonts w:ascii="Times New Roman" w:hAnsi="Times New Roman" w:cs="Times New Roman"/>
          <w:sz w:val="24"/>
          <w:szCs w:val="24"/>
        </w:rPr>
      </w:pPr>
      <w:r>
        <w:rPr>
          <w:rFonts w:ascii="Times New Roman" w:hAnsi="Times New Roman" w:cs="Times New Roman"/>
          <w:sz w:val="24"/>
          <w:szCs w:val="24"/>
        </w:rPr>
        <w:tab/>
      </w:r>
      <w:r w:rsidR="00737473">
        <w:rPr>
          <w:rFonts w:ascii="Times New Roman" w:hAnsi="Times New Roman" w:cs="Times New Roman"/>
          <w:sz w:val="24"/>
          <w:szCs w:val="24"/>
        </w:rPr>
        <w:t>Estagiário em Desenvolvimento de Sistem</w:t>
      </w:r>
      <w:r w:rsidR="00737473" w:rsidRPr="00485046">
        <w:rPr>
          <w:rFonts w:ascii="Times New Roman" w:hAnsi="Times New Roman" w:cs="Times New Roman"/>
          <w:sz w:val="24"/>
          <w:szCs w:val="24"/>
        </w:rPr>
        <w:t>as</w:t>
      </w:r>
      <w:r w:rsidR="00002BC9">
        <w:rPr>
          <w:rFonts w:ascii="Times New Roman" w:hAnsi="Times New Roman" w:cs="Times New Roman"/>
          <w:sz w:val="24"/>
          <w:szCs w:val="24"/>
        </w:rPr>
        <w:t xml:space="preserve"> </w:t>
      </w:r>
      <w:r w:rsidR="00543644">
        <w:rPr>
          <w:rFonts w:ascii="Times New Roman" w:hAnsi="Times New Roman" w:cs="Times New Roman"/>
          <w:sz w:val="24"/>
          <w:szCs w:val="24"/>
        </w:rPr>
        <w:t>na Password</w:t>
      </w:r>
      <w:r w:rsidR="00002BC9" w:rsidRPr="00D456F2">
        <w:rPr>
          <w:rFonts w:ascii="Times New Roman" w:hAnsi="Times New Roman" w:cs="Times New Roman"/>
          <w:sz w:val="24"/>
          <w:szCs w:val="24"/>
        </w:rPr>
        <w:t xml:space="preserve"> Informática</w:t>
      </w:r>
    </w:p>
    <w:p w:rsidR="00755F69" w:rsidRPr="00755F69" w:rsidRDefault="00EC7D1B" w:rsidP="00755F69">
      <w:pPr>
        <w:tabs>
          <w:tab w:val="left" w:pos="3195"/>
          <w:tab w:val="left" w:pos="3402"/>
          <w:tab w:val="left" w:pos="11624"/>
        </w:tabs>
        <w:spacing w:after="0"/>
        <w:ind w:left="3030" w:hanging="15"/>
      </w:pPr>
      <w:r>
        <w:rPr>
          <w:rFonts w:ascii="Times New Roman" w:hAnsi="Times New Roman" w:cs="Times New Roman"/>
          <w:sz w:val="24"/>
          <w:szCs w:val="24"/>
        </w:rPr>
        <w:t xml:space="preserve">Período: </w:t>
      </w:r>
      <w:r w:rsidR="00755F69">
        <w:rPr>
          <w:rFonts w:ascii="Times New Roman" w:hAnsi="Times New Roman" w:cs="Times New Roman"/>
          <w:sz w:val="24"/>
          <w:szCs w:val="24"/>
        </w:rPr>
        <w:t xml:space="preserve">01/08/2011 </w:t>
      </w:r>
      <w:r>
        <w:rPr>
          <w:rFonts w:ascii="Times New Roman" w:hAnsi="Times New Roman" w:cs="Times New Roman"/>
          <w:sz w:val="24"/>
          <w:szCs w:val="24"/>
        </w:rPr>
        <w:t>até 16/02/2012</w:t>
      </w:r>
    </w:p>
    <w:p w:rsidR="00FB654E" w:rsidRDefault="00737473" w:rsidP="0022275C">
      <w:pPr>
        <w:pStyle w:val="PargrafodaLista"/>
        <w:numPr>
          <w:ilvl w:val="0"/>
          <w:numId w:val="5"/>
        </w:numPr>
        <w:tabs>
          <w:tab w:val="left" w:pos="0"/>
          <w:tab w:val="left" w:pos="165"/>
          <w:tab w:val="left" w:pos="3402"/>
          <w:tab w:val="left" w:pos="11624"/>
        </w:tabs>
        <w:spacing w:after="0"/>
      </w:pPr>
      <w:r w:rsidRPr="005E1D3F">
        <w:rPr>
          <w:rFonts w:ascii="Times New Roman" w:hAnsi="Times New Roman" w:cs="Times New Roman"/>
          <w:sz w:val="24"/>
          <w:szCs w:val="24"/>
        </w:rPr>
        <w:t>Levantamento de requisitos junto aos clientes</w:t>
      </w:r>
      <w:r w:rsidR="005E1D3F" w:rsidRPr="005E1D3F">
        <w:rPr>
          <w:rFonts w:ascii="Times New Roman" w:hAnsi="Times New Roman" w:cs="Times New Roman"/>
          <w:sz w:val="24"/>
          <w:szCs w:val="24"/>
        </w:rPr>
        <w:t xml:space="preserve"> </w:t>
      </w:r>
      <w:r w:rsidR="005E1D3F">
        <w:rPr>
          <w:rFonts w:ascii="Times New Roman" w:hAnsi="Times New Roman" w:cs="Times New Roman"/>
          <w:sz w:val="24"/>
          <w:szCs w:val="24"/>
        </w:rPr>
        <w:t xml:space="preserve">e </w:t>
      </w:r>
      <w:r w:rsidR="005E1D3F" w:rsidRPr="005E1D3F">
        <w:rPr>
          <w:rFonts w:ascii="Times New Roman" w:hAnsi="Times New Roman" w:cs="Times New Roman"/>
          <w:sz w:val="24"/>
          <w:szCs w:val="24"/>
        </w:rPr>
        <w:t xml:space="preserve">desenvolvimento de </w:t>
      </w:r>
      <w:r w:rsidRPr="005E1D3F">
        <w:rPr>
          <w:rFonts w:ascii="Times New Roman" w:hAnsi="Times New Roman" w:cs="Times New Roman"/>
          <w:sz w:val="24"/>
          <w:szCs w:val="24"/>
        </w:rPr>
        <w:t xml:space="preserve">sistemas web para gestão pública utilizando </w:t>
      </w:r>
      <w:proofErr w:type="spellStart"/>
      <w:r w:rsidRPr="005E1D3F">
        <w:rPr>
          <w:rFonts w:ascii="Times New Roman" w:hAnsi="Times New Roman" w:cs="Times New Roman"/>
          <w:sz w:val="24"/>
          <w:szCs w:val="24"/>
        </w:rPr>
        <w:t>Ruby</w:t>
      </w:r>
      <w:proofErr w:type="spellEnd"/>
      <w:r w:rsidRPr="005E1D3F">
        <w:rPr>
          <w:rFonts w:ascii="Times New Roman" w:hAnsi="Times New Roman" w:cs="Times New Roman"/>
          <w:sz w:val="24"/>
          <w:szCs w:val="24"/>
        </w:rPr>
        <w:t xml:space="preserve"> </w:t>
      </w:r>
      <w:proofErr w:type="spellStart"/>
      <w:r w:rsidRPr="005E1D3F">
        <w:rPr>
          <w:rFonts w:ascii="Times New Roman" w:hAnsi="Times New Roman" w:cs="Times New Roman"/>
          <w:sz w:val="24"/>
          <w:szCs w:val="24"/>
        </w:rPr>
        <w:t>on</w:t>
      </w:r>
      <w:proofErr w:type="spellEnd"/>
      <w:r w:rsidRPr="005E1D3F">
        <w:rPr>
          <w:rFonts w:ascii="Times New Roman" w:hAnsi="Times New Roman" w:cs="Times New Roman"/>
          <w:sz w:val="24"/>
          <w:szCs w:val="24"/>
        </w:rPr>
        <w:t xml:space="preserve"> </w:t>
      </w:r>
      <w:proofErr w:type="spellStart"/>
      <w:r w:rsidRPr="005E1D3F">
        <w:rPr>
          <w:rFonts w:ascii="Times New Roman" w:hAnsi="Times New Roman" w:cs="Times New Roman"/>
          <w:sz w:val="24"/>
          <w:szCs w:val="24"/>
        </w:rPr>
        <w:t>Rails</w:t>
      </w:r>
      <w:proofErr w:type="spellEnd"/>
      <w:r w:rsidRPr="005E1D3F">
        <w:rPr>
          <w:rFonts w:ascii="Times New Roman" w:hAnsi="Times New Roman" w:cs="Times New Roman"/>
          <w:sz w:val="24"/>
          <w:szCs w:val="24"/>
        </w:rPr>
        <w:t xml:space="preserve">, Adobe </w:t>
      </w:r>
      <w:proofErr w:type="spellStart"/>
      <w:r w:rsidRPr="005E1D3F">
        <w:rPr>
          <w:rFonts w:ascii="Times New Roman" w:hAnsi="Times New Roman" w:cs="Times New Roman"/>
          <w:sz w:val="24"/>
          <w:szCs w:val="24"/>
        </w:rPr>
        <w:t>Fl</w:t>
      </w:r>
      <w:r w:rsidR="000078F4" w:rsidRPr="005E1D3F">
        <w:rPr>
          <w:rFonts w:ascii="Times New Roman" w:hAnsi="Times New Roman" w:cs="Times New Roman"/>
          <w:sz w:val="24"/>
          <w:szCs w:val="24"/>
        </w:rPr>
        <w:t>ex</w:t>
      </w:r>
      <w:proofErr w:type="spellEnd"/>
      <w:r w:rsidR="000078F4" w:rsidRPr="005E1D3F">
        <w:rPr>
          <w:rFonts w:ascii="Times New Roman" w:hAnsi="Times New Roman" w:cs="Times New Roman"/>
          <w:sz w:val="24"/>
          <w:szCs w:val="24"/>
        </w:rPr>
        <w:t xml:space="preserve">, Oracle, </w:t>
      </w:r>
      <w:proofErr w:type="spellStart"/>
      <w:r w:rsidR="000078F4" w:rsidRPr="005E1D3F">
        <w:rPr>
          <w:rFonts w:ascii="Times New Roman" w:hAnsi="Times New Roman" w:cs="Times New Roman"/>
          <w:sz w:val="24"/>
          <w:szCs w:val="24"/>
        </w:rPr>
        <w:t>Postgres</w:t>
      </w:r>
      <w:proofErr w:type="spellEnd"/>
      <w:r w:rsidR="000078F4" w:rsidRPr="005E1D3F">
        <w:rPr>
          <w:rFonts w:ascii="Times New Roman" w:hAnsi="Times New Roman" w:cs="Times New Roman"/>
          <w:sz w:val="24"/>
          <w:szCs w:val="24"/>
        </w:rPr>
        <w:t xml:space="preserve"> e </w:t>
      </w:r>
      <w:proofErr w:type="spellStart"/>
      <w:r w:rsidR="000078F4" w:rsidRPr="005E1D3F">
        <w:rPr>
          <w:rFonts w:ascii="Times New Roman" w:hAnsi="Times New Roman" w:cs="Times New Roman"/>
          <w:sz w:val="24"/>
          <w:szCs w:val="24"/>
        </w:rPr>
        <w:t>Firebird</w:t>
      </w:r>
      <w:proofErr w:type="spellEnd"/>
      <w:r w:rsidR="000078F4" w:rsidRPr="005E1D3F">
        <w:rPr>
          <w:rFonts w:ascii="Times New Roman" w:hAnsi="Times New Roman" w:cs="Times New Roman"/>
          <w:sz w:val="24"/>
          <w:szCs w:val="24"/>
        </w:rPr>
        <w:t>.</w:t>
      </w:r>
    </w:p>
    <w:p w:rsidR="00FB654E" w:rsidRDefault="00FB654E" w:rsidP="0022275C">
      <w:pPr>
        <w:tabs>
          <w:tab w:val="left" w:pos="3195"/>
          <w:tab w:val="left" w:pos="3402"/>
          <w:tab w:val="left" w:pos="11624"/>
        </w:tabs>
        <w:spacing w:after="0"/>
        <w:ind w:left="3030" w:hanging="15"/>
      </w:pPr>
    </w:p>
    <w:p w:rsidR="00FB654E" w:rsidRDefault="00335B84" w:rsidP="0022275C">
      <w:pPr>
        <w:tabs>
          <w:tab w:val="left" w:pos="3195"/>
          <w:tab w:val="left" w:pos="3402"/>
          <w:tab w:val="left" w:pos="11624"/>
        </w:tabs>
        <w:spacing w:after="0"/>
        <w:ind w:left="3030" w:hanging="15"/>
      </w:pPr>
      <w:r>
        <w:rPr>
          <w:rFonts w:ascii="Times New Roman" w:hAnsi="Times New Roman" w:cs="Times New Roman"/>
          <w:sz w:val="24"/>
          <w:szCs w:val="24"/>
        </w:rPr>
        <w:t>Estagiário</w:t>
      </w:r>
      <w:r w:rsidR="00737473">
        <w:rPr>
          <w:rFonts w:ascii="Times New Roman" w:hAnsi="Times New Roman" w:cs="Times New Roman"/>
          <w:sz w:val="24"/>
          <w:szCs w:val="24"/>
        </w:rPr>
        <w:t xml:space="preserve"> em Tecnologia da Informação</w:t>
      </w:r>
      <w:r w:rsidR="00B30B77">
        <w:rPr>
          <w:rFonts w:ascii="Times New Roman" w:hAnsi="Times New Roman" w:cs="Times New Roman"/>
          <w:sz w:val="24"/>
          <w:szCs w:val="24"/>
        </w:rPr>
        <w:t xml:space="preserve"> no</w:t>
      </w:r>
      <w:r w:rsidR="00737473">
        <w:rPr>
          <w:rFonts w:ascii="Times New Roman" w:hAnsi="Times New Roman" w:cs="Times New Roman"/>
          <w:sz w:val="24"/>
          <w:szCs w:val="24"/>
        </w:rPr>
        <w:t xml:space="preserve"> Centro Brasileiro de Cirurgia de Olhos</w:t>
      </w:r>
    </w:p>
    <w:p w:rsidR="00FB654E" w:rsidRDefault="00737473" w:rsidP="0022275C">
      <w:pPr>
        <w:tabs>
          <w:tab w:val="left" w:pos="3195"/>
          <w:tab w:val="left" w:pos="3402"/>
          <w:tab w:val="left" w:pos="11624"/>
        </w:tabs>
        <w:spacing w:after="0"/>
        <w:ind w:left="3030" w:hanging="15"/>
      </w:pPr>
      <w:r>
        <w:rPr>
          <w:rFonts w:ascii="Times New Roman" w:hAnsi="Times New Roman" w:cs="Times New Roman"/>
          <w:sz w:val="24"/>
          <w:szCs w:val="24"/>
        </w:rPr>
        <w:t>Período: 15/01/2011 até 30/07/2011</w:t>
      </w:r>
    </w:p>
    <w:p w:rsidR="00FB654E" w:rsidRDefault="00737473" w:rsidP="0022275C">
      <w:pPr>
        <w:pStyle w:val="PargrafodaLista"/>
        <w:numPr>
          <w:ilvl w:val="0"/>
          <w:numId w:val="6"/>
        </w:numPr>
        <w:tabs>
          <w:tab w:val="left" w:pos="0"/>
          <w:tab w:val="left" w:pos="165"/>
          <w:tab w:val="left" w:pos="3402"/>
          <w:tab w:val="left" w:pos="11624"/>
        </w:tabs>
        <w:spacing w:after="0"/>
      </w:pPr>
      <w:r w:rsidRPr="006A7321">
        <w:rPr>
          <w:rFonts w:ascii="Times New Roman" w:hAnsi="Times New Roman" w:cs="Times New Roman"/>
          <w:sz w:val="24"/>
          <w:szCs w:val="24"/>
        </w:rPr>
        <w:t>Encarregado do CPD</w:t>
      </w:r>
      <w:r w:rsidR="00035886">
        <w:rPr>
          <w:rFonts w:ascii="Times New Roman" w:hAnsi="Times New Roman" w:cs="Times New Roman"/>
          <w:sz w:val="24"/>
          <w:szCs w:val="24"/>
        </w:rPr>
        <w:t>;</w:t>
      </w:r>
    </w:p>
    <w:p w:rsidR="00FB654E" w:rsidRPr="00047098" w:rsidRDefault="00737473" w:rsidP="0022275C">
      <w:pPr>
        <w:pStyle w:val="PargrafodaLista"/>
        <w:numPr>
          <w:ilvl w:val="0"/>
          <w:numId w:val="6"/>
        </w:numPr>
        <w:tabs>
          <w:tab w:val="left" w:pos="0"/>
          <w:tab w:val="left" w:pos="165"/>
          <w:tab w:val="left" w:pos="3402"/>
          <w:tab w:val="left" w:pos="11624"/>
        </w:tabs>
        <w:spacing w:after="0"/>
      </w:pPr>
      <w:r w:rsidRPr="006A7321">
        <w:rPr>
          <w:rFonts w:ascii="Times New Roman" w:hAnsi="Times New Roman" w:cs="Times New Roman"/>
          <w:sz w:val="24"/>
          <w:szCs w:val="24"/>
        </w:rPr>
        <w:t>Administração de Servidores</w:t>
      </w:r>
      <w:r w:rsidR="00035886">
        <w:rPr>
          <w:rFonts w:ascii="Times New Roman" w:hAnsi="Times New Roman" w:cs="Times New Roman"/>
          <w:sz w:val="24"/>
          <w:szCs w:val="24"/>
        </w:rPr>
        <w:t>;</w:t>
      </w:r>
    </w:p>
    <w:p w:rsidR="00047098" w:rsidRPr="008B0A52" w:rsidRDefault="00047098" w:rsidP="0022275C">
      <w:pPr>
        <w:pStyle w:val="PargrafodaLista"/>
        <w:numPr>
          <w:ilvl w:val="0"/>
          <w:numId w:val="6"/>
        </w:numPr>
        <w:tabs>
          <w:tab w:val="left" w:pos="0"/>
          <w:tab w:val="left" w:pos="165"/>
          <w:tab w:val="left" w:pos="3402"/>
          <w:tab w:val="left" w:pos="11624"/>
        </w:tabs>
        <w:spacing w:after="0"/>
      </w:pPr>
      <w:r>
        <w:rPr>
          <w:rFonts w:ascii="Times New Roman" w:hAnsi="Times New Roman" w:cs="Times New Roman"/>
          <w:sz w:val="24"/>
          <w:szCs w:val="24"/>
        </w:rPr>
        <w:t>Administração de Redes;</w:t>
      </w:r>
    </w:p>
    <w:p w:rsidR="00FB654E" w:rsidRDefault="00737473" w:rsidP="0022275C">
      <w:pPr>
        <w:pStyle w:val="PargrafodaLista"/>
        <w:numPr>
          <w:ilvl w:val="0"/>
          <w:numId w:val="6"/>
        </w:numPr>
        <w:tabs>
          <w:tab w:val="left" w:pos="0"/>
          <w:tab w:val="left" w:pos="165"/>
          <w:tab w:val="left" w:pos="3402"/>
          <w:tab w:val="left" w:pos="11624"/>
        </w:tabs>
        <w:spacing w:after="0"/>
      </w:pPr>
      <w:r w:rsidRPr="006A7321">
        <w:rPr>
          <w:rFonts w:ascii="Times New Roman" w:hAnsi="Times New Roman" w:cs="Times New Roman"/>
          <w:sz w:val="24"/>
          <w:szCs w:val="24"/>
        </w:rPr>
        <w:t>Suporte a Usuários</w:t>
      </w:r>
      <w:r w:rsidR="00035886">
        <w:rPr>
          <w:rFonts w:ascii="Times New Roman" w:hAnsi="Times New Roman" w:cs="Times New Roman"/>
          <w:sz w:val="24"/>
          <w:szCs w:val="24"/>
        </w:rPr>
        <w:t>.</w:t>
      </w:r>
    </w:p>
    <w:p w:rsidR="00FB654E" w:rsidRDefault="00FB654E" w:rsidP="0022275C">
      <w:pPr>
        <w:tabs>
          <w:tab w:val="left" w:pos="3195"/>
          <w:tab w:val="left" w:pos="3402"/>
          <w:tab w:val="left" w:pos="11624"/>
        </w:tabs>
        <w:spacing w:after="0"/>
        <w:ind w:left="3030" w:hanging="15"/>
      </w:pPr>
    </w:p>
    <w:p w:rsidR="00FB654E" w:rsidRPr="00633C40" w:rsidRDefault="00737473" w:rsidP="00E25D8B">
      <w:pPr>
        <w:tabs>
          <w:tab w:val="left" w:pos="3195"/>
          <w:tab w:val="left" w:pos="3402"/>
          <w:tab w:val="left" w:pos="11624"/>
        </w:tabs>
        <w:spacing w:after="0" w:line="240" w:lineRule="auto"/>
        <w:ind w:left="3555" w:hanging="15"/>
        <w:rPr>
          <w:rFonts w:ascii="Gisha" w:hAnsi="Gisha" w:cs="Gisha"/>
          <w:b/>
          <w:color w:val="143F6A" w:themeColor="accent2" w:themeShade="80"/>
          <w:sz w:val="24"/>
          <w:szCs w:val="26"/>
        </w:rPr>
      </w:pPr>
      <w:r w:rsidRPr="00633C40">
        <w:rPr>
          <w:rFonts w:ascii="Gisha" w:hAnsi="Gisha" w:cs="Gisha"/>
          <w:b/>
          <w:color w:val="143F6A" w:themeColor="accent2" w:themeShade="80"/>
          <w:sz w:val="24"/>
          <w:szCs w:val="26"/>
        </w:rPr>
        <w:t xml:space="preserve">Cursos Complementares:                                                                                 </w:t>
      </w:r>
    </w:p>
    <w:p w:rsidR="00FB654E" w:rsidRDefault="00FB654E" w:rsidP="0022275C">
      <w:pPr>
        <w:tabs>
          <w:tab w:val="left" w:pos="3195"/>
          <w:tab w:val="left" w:pos="3402"/>
          <w:tab w:val="left" w:pos="11624"/>
        </w:tabs>
        <w:spacing w:after="0"/>
        <w:ind w:left="3030" w:hanging="15"/>
      </w:pPr>
    </w:p>
    <w:p w:rsidR="00FB654E" w:rsidRDefault="00737473" w:rsidP="0022275C">
      <w:pPr>
        <w:tabs>
          <w:tab w:val="left" w:pos="3195"/>
          <w:tab w:val="left" w:pos="3402"/>
          <w:tab w:val="left" w:pos="11624"/>
        </w:tabs>
        <w:spacing w:after="0"/>
        <w:ind w:left="3030" w:hanging="15"/>
      </w:pPr>
      <w:r>
        <w:rPr>
          <w:rFonts w:ascii="Times New Roman" w:hAnsi="Times New Roman" w:cs="Times New Roman"/>
          <w:sz w:val="24"/>
          <w:szCs w:val="24"/>
        </w:rPr>
        <w:t>Fundamentos de Rede (Fundação Bradesco, 20 horas, 2010)</w:t>
      </w:r>
    </w:p>
    <w:p w:rsidR="00FB654E" w:rsidRDefault="00737473" w:rsidP="0022275C">
      <w:pPr>
        <w:tabs>
          <w:tab w:val="left" w:pos="3195"/>
          <w:tab w:val="left" w:pos="3402"/>
          <w:tab w:val="left" w:pos="11624"/>
        </w:tabs>
        <w:spacing w:after="0"/>
        <w:ind w:left="3030" w:hanging="15"/>
      </w:pPr>
      <w:r>
        <w:rPr>
          <w:rFonts w:ascii="Times New Roman" w:hAnsi="Times New Roman" w:cs="Times New Roman"/>
          <w:sz w:val="24"/>
          <w:szCs w:val="24"/>
        </w:rPr>
        <w:t>Processo de Desenvolvimento de Software (Fundação Bradesco, 13 horas, 2010)</w:t>
      </w:r>
    </w:p>
    <w:p w:rsidR="00FB654E" w:rsidRDefault="00737473" w:rsidP="0022275C">
      <w:pPr>
        <w:tabs>
          <w:tab w:val="left" w:pos="3195"/>
          <w:tab w:val="left" w:pos="3402"/>
          <w:tab w:val="left" w:pos="11624"/>
        </w:tabs>
        <w:spacing w:after="0"/>
        <w:ind w:left="3030" w:hanging="15"/>
      </w:pPr>
      <w:r>
        <w:rPr>
          <w:rFonts w:ascii="Times New Roman" w:hAnsi="Times New Roman" w:cs="Times New Roman"/>
          <w:sz w:val="24"/>
          <w:szCs w:val="24"/>
        </w:rPr>
        <w:t>Segurança da Informação (Fundação Bradesco, 30 horas, 2010)</w:t>
      </w:r>
    </w:p>
    <w:p w:rsidR="00FB654E" w:rsidRDefault="00737473" w:rsidP="0022275C">
      <w:pPr>
        <w:tabs>
          <w:tab w:val="left" w:pos="3195"/>
          <w:tab w:val="left" w:pos="3402"/>
          <w:tab w:val="left" w:pos="11624"/>
        </w:tabs>
        <w:spacing w:after="0"/>
        <w:ind w:left="3030" w:hanging="15"/>
        <w:rPr>
          <w:rFonts w:ascii="Times New Roman" w:hAnsi="Times New Roman" w:cs="Times New Roman"/>
          <w:sz w:val="24"/>
          <w:szCs w:val="24"/>
        </w:rPr>
      </w:pPr>
      <w:r>
        <w:rPr>
          <w:rFonts w:ascii="Times New Roman" w:hAnsi="Times New Roman" w:cs="Times New Roman"/>
          <w:sz w:val="24"/>
          <w:szCs w:val="24"/>
        </w:rPr>
        <w:t>Inglês Intermediário (YESKY, 1 ano e 6 meses, 2006)</w:t>
      </w:r>
    </w:p>
    <w:p w:rsidR="005407D8" w:rsidRDefault="005407D8" w:rsidP="0022275C">
      <w:pPr>
        <w:tabs>
          <w:tab w:val="left" w:pos="3195"/>
          <w:tab w:val="left" w:pos="3402"/>
          <w:tab w:val="left" w:pos="11624"/>
        </w:tabs>
        <w:spacing w:after="0"/>
        <w:ind w:left="3030" w:hanging="15"/>
        <w:rPr>
          <w:rFonts w:ascii="Times New Roman" w:hAnsi="Times New Roman" w:cs="Times New Roman"/>
          <w:sz w:val="24"/>
          <w:szCs w:val="24"/>
        </w:rPr>
      </w:pPr>
    </w:p>
    <w:p w:rsidR="005407D8" w:rsidRDefault="005407D8" w:rsidP="0022275C">
      <w:pPr>
        <w:tabs>
          <w:tab w:val="left" w:pos="3195"/>
          <w:tab w:val="left" w:pos="3402"/>
          <w:tab w:val="left" w:pos="11624"/>
        </w:tabs>
        <w:spacing w:after="0"/>
        <w:ind w:left="3030" w:hanging="15"/>
        <w:rPr>
          <w:rFonts w:ascii="Times New Roman" w:hAnsi="Times New Roman" w:cs="Times New Roman"/>
          <w:sz w:val="24"/>
          <w:szCs w:val="24"/>
        </w:rPr>
      </w:pPr>
    </w:p>
    <w:p w:rsidR="005407D8" w:rsidRDefault="005407D8" w:rsidP="0022275C">
      <w:pPr>
        <w:tabs>
          <w:tab w:val="left" w:pos="3195"/>
          <w:tab w:val="left" w:pos="3402"/>
          <w:tab w:val="left" w:pos="11624"/>
        </w:tabs>
        <w:spacing w:after="0"/>
        <w:ind w:left="3030" w:hanging="15"/>
        <w:rPr>
          <w:rFonts w:ascii="Times New Roman" w:hAnsi="Times New Roman" w:cs="Times New Roman"/>
          <w:sz w:val="24"/>
          <w:szCs w:val="24"/>
        </w:rPr>
      </w:pPr>
    </w:p>
    <w:p w:rsidR="005407D8" w:rsidRDefault="005407D8" w:rsidP="0022275C">
      <w:pPr>
        <w:tabs>
          <w:tab w:val="left" w:pos="3195"/>
          <w:tab w:val="left" w:pos="3402"/>
          <w:tab w:val="left" w:pos="11624"/>
        </w:tabs>
        <w:spacing w:after="0"/>
        <w:ind w:left="3030" w:hanging="15"/>
        <w:rPr>
          <w:rFonts w:ascii="Times New Roman" w:hAnsi="Times New Roman" w:cs="Times New Roman"/>
          <w:sz w:val="24"/>
          <w:szCs w:val="24"/>
        </w:rPr>
      </w:pPr>
    </w:p>
    <w:p w:rsidR="005407D8" w:rsidRDefault="005407D8" w:rsidP="0022275C">
      <w:pPr>
        <w:tabs>
          <w:tab w:val="left" w:pos="3195"/>
          <w:tab w:val="left" w:pos="3402"/>
          <w:tab w:val="left" w:pos="11624"/>
        </w:tabs>
        <w:spacing w:after="0"/>
        <w:ind w:left="3030" w:hanging="15"/>
        <w:rPr>
          <w:rFonts w:ascii="Times New Roman" w:hAnsi="Times New Roman" w:cs="Times New Roman"/>
          <w:sz w:val="24"/>
          <w:szCs w:val="24"/>
        </w:rPr>
      </w:pPr>
    </w:p>
    <w:p w:rsidR="005407D8" w:rsidRDefault="005407D8" w:rsidP="0022275C">
      <w:pPr>
        <w:tabs>
          <w:tab w:val="left" w:pos="3195"/>
          <w:tab w:val="left" w:pos="3402"/>
          <w:tab w:val="left" w:pos="11624"/>
        </w:tabs>
        <w:spacing w:after="0"/>
        <w:ind w:left="3030" w:hanging="15"/>
      </w:pPr>
    </w:p>
    <w:p w:rsidR="005407D8" w:rsidRDefault="005407D8" w:rsidP="0022275C">
      <w:pPr>
        <w:tabs>
          <w:tab w:val="left" w:pos="3195"/>
          <w:tab w:val="left" w:pos="3402"/>
          <w:tab w:val="left" w:pos="11624"/>
        </w:tabs>
        <w:spacing w:after="0"/>
        <w:ind w:left="3030" w:hanging="15"/>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proofErr w:type="spellStart"/>
      <w:r w:rsidRPr="005407D8">
        <w:rPr>
          <w:rFonts w:ascii="Times New Roman" w:hAnsi="Times New Roman" w:cs="Times New Roman"/>
          <w:b/>
          <w:sz w:val="24"/>
          <w:szCs w:val="24"/>
        </w:rPr>
        <w:t>Welder</w:t>
      </w:r>
      <w:proofErr w:type="spellEnd"/>
      <w:r w:rsidRPr="005407D8">
        <w:rPr>
          <w:rFonts w:ascii="Times New Roman" w:hAnsi="Times New Roman" w:cs="Times New Roman"/>
          <w:b/>
          <w:sz w:val="24"/>
          <w:szCs w:val="24"/>
        </w:rPr>
        <w:t xml:space="preserve"> Divino </w:t>
      </w:r>
      <w:proofErr w:type="spellStart"/>
      <w:r w:rsidRPr="005407D8">
        <w:rPr>
          <w:rFonts w:ascii="Times New Roman" w:hAnsi="Times New Roman" w:cs="Times New Roman"/>
          <w:b/>
          <w:sz w:val="24"/>
          <w:szCs w:val="24"/>
        </w:rPr>
        <w:t>Carrijo</w:t>
      </w:r>
      <w:proofErr w:type="spellEnd"/>
    </w:p>
    <w:p w:rsid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Brasileiro, solteiro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Rua </w:t>
      </w:r>
      <w:proofErr w:type="spellStart"/>
      <w:r w:rsidRPr="005407D8">
        <w:rPr>
          <w:rFonts w:ascii="Times New Roman" w:hAnsi="Times New Roman" w:cs="Times New Roman"/>
          <w:sz w:val="24"/>
          <w:szCs w:val="24"/>
        </w:rPr>
        <w:t>Vc</w:t>
      </w:r>
      <w:proofErr w:type="spellEnd"/>
      <w:r w:rsidRPr="005407D8">
        <w:rPr>
          <w:rFonts w:ascii="Times New Roman" w:hAnsi="Times New Roman" w:cs="Times New Roman"/>
          <w:sz w:val="24"/>
          <w:szCs w:val="24"/>
        </w:rPr>
        <w:t xml:space="preserve">. 62 </w:t>
      </w:r>
      <w:proofErr w:type="spellStart"/>
      <w:r w:rsidRPr="005407D8">
        <w:rPr>
          <w:rFonts w:ascii="Times New Roman" w:hAnsi="Times New Roman" w:cs="Times New Roman"/>
          <w:sz w:val="24"/>
          <w:szCs w:val="24"/>
        </w:rPr>
        <w:t>Lt</w:t>
      </w:r>
      <w:proofErr w:type="spellEnd"/>
      <w:r w:rsidRPr="005407D8">
        <w:rPr>
          <w:rFonts w:ascii="Times New Roman" w:hAnsi="Times New Roman" w:cs="Times New Roman"/>
          <w:sz w:val="24"/>
          <w:szCs w:val="24"/>
        </w:rPr>
        <w:t>. 08ª, número 125</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Conjunto Vera Cruz II – Goiânia - GO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Telefones: (62) 3593-7243 / (62) 8138-7088 </w:t>
      </w:r>
      <w:proofErr w:type="spellStart"/>
      <w:r w:rsidRPr="005407D8">
        <w:rPr>
          <w:rFonts w:ascii="Times New Roman" w:hAnsi="Times New Roman" w:cs="Times New Roman"/>
          <w:sz w:val="24"/>
          <w:szCs w:val="24"/>
        </w:rPr>
        <w:t>E-mail</w:t>
      </w:r>
      <w:proofErr w:type="spellEnd"/>
      <w:r w:rsidRPr="005407D8">
        <w:rPr>
          <w:rFonts w:ascii="Times New Roman" w:hAnsi="Times New Roman" w:cs="Times New Roman"/>
          <w:sz w:val="24"/>
          <w:szCs w:val="24"/>
        </w:rPr>
        <w:t>: weldergo@hotmail.com</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r w:rsidRPr="005407D8">
        <w:rPr>
          <w:rFonts w:ascii="Times New Roman" w:hAnsi="Times New Roman" w:cs="Times New Roman"/>
          <w:b/>
          <w:sz w:val="24"/>
          <w:szCs w:val="24"/>
        </w:rPr>
        <w:t>OBJETIVO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Desenvolvedor Java/Web</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r w:rsidRPr="005407D8">
        <w:rPr>
          <w:rFonts w:ascii="Times New Roman" w:hAnsi="Times New Roman" w:cs="Times New Roman"/>
          <w:b/>
          <w:sz w:val="24"/>
          <w:szCs w:val="24"/>
        </w:rPr>
        <w:t>FORMAÇÃO</w:t>
      </w:r>
    </w:p>
    <w:p w:rsid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Superior Seqüencial em Desenvolvimento de Software em Java</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FASAM – Faculdade Sul Americana, conclusão dez/2009.</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Graduando em Análise e Desenvolvimento de Sistemas</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PUC-GOIÁS – Pontifícia Universidade Católica de Goiás</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r w:rsidRPr="005407D8">
        <w:rPr>
          <w:rFonts w:ascii="Times New Roman" w:hAnsi="Times New Roman" w:cs="Times New Roman"/>
          <w:b/>
          <w:sz w:val="24"/>
          <w:szCs w:val="24"/>
        </w:rPr>
        <w:t>EXPERIÊNCIA PROFISSIONAL</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2011-2012 – GT1 Tecnologia Ltda.</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Cargo: Programador Java</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Principais Atividades: Desenvolvimento de sistemas usando a linguagem Java</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entre outras tecnologias como: EJB, JSF, </w:t>
      </w:r>
      <w:proofErr w:type="spellStart"/>
      <w:r w:rsidRPr="005407D8">
        <w:rPr>
          <w:rFonts w:ascii="Times New Roman" w:hAnsi="Times New Roman" w:cs="Times New Roman"/>
          <w:sz w:val="24"/>
          <w:szCs w:val="24"/>
        </w:rPr>
        <w:t>richfaces</w:t>
      </w:r>
      <w:proofErr w:type="spellEnd"/>
      <w:r w:rsidRPr="005407D8">
        <w:rPr>
          <w:rFonts w:ascii="Times New Roman" w:hAnsi="Times New Roman" w:cs="Times New Roman"/>
          <w:sz w:val="24"/>
          <w:szCs w:val="24"/>
        </w:rPr>
        <w:t>, JPA, servidor de aplicação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de </w:t>
      </w:r>
      <w:proofErr w:type="spellStart"/>
      <w:r w:rsidRPr="005407D8">
        <w:rPr>
          <w:rFonts w:ascii="Times New Roman" w:hAnsi="Times New Roman" w:cs="Times New Roman"/>
          <w:sz w:val="24"/>
          <w:szCs w:val="24"/>
        </w:rPr>
        <w:t>Jboss</w:t>
      </w:r>
      <w:proofErr w:type="spellEnd"/>
      <w:r w:rsidRPr="005407D8">
        <w:rPr>
          <w:rFonts w:ascii="Times New Roman" w:hAnsi="Times New Roman" w:cs="Times New Roman"/>
          <w:sz w:val="24"/>
          <w:szCs w:val="24"/>
        </w:rPr>
        <w:t>.</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2008-2008 – Anatel Sistemas Ltda.</w:t>
      </w:r>
    </w:p>
    <w:p w:rsid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Cargo: Analista de Suporte Técnico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Principais Atividades: Suporte ao software de gestão comercial, banco de</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dados, implantação de sistemas, atendimento técnico aos clientes do software</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comercial: </w:t>
      </w:r>
      <w:proofErr w:type="spellStart"/>
      <w:r w:rsidRPr="005407D8">
        <w:rPr>
          <w:rFonts w:ascii="Times New Roman" w:hAnsi="Times New Roman" w:cs="Times New Roman"/>
          <w:sz w:val="24"/>
          <w:szCs w:val="24"/>
        </w:rPr>
        <w:t>On-line</w:t>
      </w:r>
      <w:proofErr w:type="spellEnd"/>
      <w:r w:rsidRPr="005407D8">
        <w:rPr>
          <w:rFonts w:ascii="Times New Roman" w:hAnsi="Times New Roman" w:cs="Times New Roman"/>
          <w:sz w:val="24"/>
          <w:szCs w:val="24"/>
        </w:rPr>
        <w:t xml:space="preserve"> ou pessoalmente.</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xml:space="preserve">2006 – 2007 - </w:t>
      </w:r>
      <w:proofErr w:type="spellStart"/>
      <w:r w:rsidRPr="005407D8">
        <w:rPr>
          <w:rFonts w:ascii="Times New Roman" w:hAnsi="Times New Roman" w:cs="Times New Roman"/>
          <w:sz w:val="24"/>
          <w:szCs w:val="24"/>
        </w:rPr>
        <w:t>Cemaco</w:t>
      </w:r>
      <w:proofErr w:type="spellEnd"/>
      <w:r w:rsidRPr="005407D8">
        <w:rPr>
          <w:rFonts w:ascii="Times New Roman" w:hAnsi="Times New Roman" w:cs="Times New Roman"/>
          <w:sz w:val="24"/>
          <w:szCs w:val="24"/>
        </w:rPr>
        <w:t xml:space="preserve"> Materiais Para Construção </w:t>
      </w:r>
      <w:proofErr w:type="spellStart"/>
      <w:r w:rsidRPr="005407D8">
        <w:rPr>
          <w:rFonts w:ascii="Times New Roman" w:hAnsi="Times New Roman" w:cs="Times New Roman"/>
          <w:sz w:val="24"/>
          <w:szCs w:val="24"/>
        </w:rPr>
        <w:t>Ltda</w:t>
      </w:r>
      <w:proofErr w:type="spellEnd"/>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Cargo: Responsável área de TI</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  Principais Atividades: Suporte ao software de gestão comercial, manutenção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dos microcomputadores e impressoras, implantação/configuração de redes</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locais TCP-IP, especificação técnica para aquisição de equipamentos com</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redução de custos, configuração de servidores.</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b/>
          <w:sz w:val="24"/>
          <w:szCs w:val="24"/>
        </w:rPr>
      </w:pPr>
      <w:r w:rsidRPr="005407D8">
        <w:rPr>
          <w:rFonts w:ascii="Times New Roman" w:hAnsi="Times New Roman" w:cs="Times New Roman"/>
          <w:b/>
          <w:sz w:val="24"/>
          <w:szCs w:val="24"/>
        </w:rPr>
        <w:t>QUALIFICAÇÕES E ATIVIDADES PROFISSIONAIS</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Administração de Cabeamento Estruturado Metálico.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w:t>
      </w:r>
      <w:proofErr w:type="spellStart"/>
      <w:r w:rsidRPr="005407D8">
        <w:rPr>
          <w:rFonts w:ascii="Times New Roman" w:hAnsi="Times New Roman" w:cs="Times New Roman"/>
          <w:sz w:val="24"/>
          <w:szCs w:val="24"/>
        </w:rPr>
        <w:t>Senac</w:t>
      </w:r>
      <w:proofErr w:type="spellEnd"/>
      <w:r w:rsidRPr="005407D8">
        <w:rPr>
          <w:rFonts w:ascii="Times New Roman" w:hAnsi="Times New Roman" w:cs="Times New Roman"/>
          <w:sz w:val="24"/>
          <w:szCs w:val="24"/>
        </w:rPr>
        <w:t>, 30 horas, 2001)</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Lógica de Programação</w:t>
      </w:r>
    </w:p>
    <w:p w:rsidR="005407D8" w:rsidRPr="005407D8" w:rsidRDefault="005407D8" w:rsidP="005407D8">
      <w:pPr>
        <w:tabs>
          <w:tab w:val="clear" w:pos="708"/>
          <w:tab w:val="left" w:pos="993"/>
          <w:tab w:val="center" w:pos="1440"/>
        </w:tabs>
        <w:spacing w:line="240" w:lineRule="auto"/>
        <w:ind w:left="709"/>
        <w:jc w:val="both"/>
        <w:rPr>
          <w:rFonts w:ascii="Times New Roman" w:hAnsi="Times New Roman" w:cs="Times New Roman"/>
          <w:sz w:val="24"/>
          <w:szCs w:val="24"/>
        </w:rPr>
      </w:pPr>
      <w:r w:rsidRPr="005407D8">
        <w:rPr>
          <w:rFonts w:ascii="Times New Roman" w:hAnsi="Times New Roman" w:cs="Times New Roman"/>
          <w:sz w:val="24"/>
          <w:szCs w:val="24"/>
        </w:rPr>
        <w:t>(</w:t>
      </w:r>
      <w:proofErr w:type="spellStart"/>
      <w:r w:rsidRPr="005407D8">
        <w:rPr>
          <w:rFonts w:ascii="Times New Roman" w:hAnsi="Times New Roman" w:cs="Times New Roman"/>
          <w:sz w:val="24"/>
          <w:szCs w:val="24"/>
        </w:rPr>
        <w:t>Senac</w:t>
      </w:r>
      <w:proofErr w:type="spellEnd"/>
      <w:r w:rsidRPr="005407D8">
        <w:rPr>
          <w:rFonts w:ascii="Times New Roman" w:hAnsi="Times New Roman" w:cs="Times New Roman"/>
          <w:sz w:val="24"/>
          <w:szCs w:val="24"/>
        </w:rPr>
        <w:t>, 72 horas, 2005)</w:t>
      </w: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22275C">
      <w:pPr>
        <w:tabs>
          <w:tab w:val="left" w:pos="3195"/>
          <w:tab w:val="left" w:pos="3402"/>
          <w:tab w:val="left" w:pos="11624"/>
        </w:tabs>
        <w:spacing w:after="0"/>
        <w:ind w:left="3030" w:hanging="15"/>
        <w:rPr>
          <w:sz w:val="24"/>
          <w:szCs w:val="24"/>
        </w:rPr>
      </w:pPr>
    </w:p>
    <w:p w:rsidR="005407D8" w:rsidRDefault="005407D8" w:rsidP="00D40610">
      <w:pPr>
        <w:tabs>
          <w:tab w:val="left" w:pos="3195"/>
          <w:tab w:val="left" w:pos="3402"/>
          <w:tab w:val="left" w:pos="11624"/>
        </w:tabs>
        <w:spacing w:after="0"/>
        <w:ind w:left="3030" w:right="426" w:hanging="15"/>
        <w:rPr>
          <w:sz w:val="24"/>
          <w:szCs w:val="24"/>
        </w:rPr>
      </w:pPr>
    </w:p>
    <w:p w:rsidR="00D40610" w:rsidRDefault="00D40610" w:rsidP="00D40610">
      <w:pPr>
        <w:tabs>
          <w:tab w:val="left" w:pos="567"/>
          <w:tab w:val="left" w:pos="11624"/>
        </w:tabs>
        <w:spacing w:after="0"/>
        <w:ind w:left="709" w:right="426"/>
        <w:rPr>
          <w:sz w:val="24"/>
          <w:szCs w:val="24"/>
        </w:rPr>
      </w:pPr>
    </w:p>
    <w:p w:rsidR="00D40610" w:rsidRDefault="00D40610" w:rsidP="00D40610">
      <w:pPr>
        <w:tabs>
          <w:tab w:val="left" w:pos="567"/>
          <w:tab w:val="left" w:pos="11624"/>
        </w:tabs>
        <w:spacing w:after="0"/>
        <w:ind w:left="709" w:right="426"/>
        <w:rPr>
          <w:sz w:val="24"/>
          <w:szCs w:val="24"/>
        </w:rPr>
      </w:pPr>
    </w:p>
    <w:p w:rsidR="00D40610" w:rsidRPr="005717A6" w:rsidRDefault="00D40610" w:rsidP="00D40610">
      <w:pPr>
        <w:tabs>
          <w:tab w:val="left" w:pos="567"/>
        </w:tabs>
        <w:spacing w:line="240" w:lineRule="auto"/>
        <w:ind w:left="709" w:right="426"/>
        <w:jc w:val="both"/>
        <w:rPr>
          <w:rFonts w:ascii="Times New Roman" w:hAnsi="Times New Roman" w:cs="Times New Roman"/>
          <w:b/>
          <w:sz w:val="28"/>
          <w:szCs w:val="28"/>
          <w:u w:val="single"/>
        </w:rPr>
      </w:pPr>
      <w:r w:rsidRPr="005717A6">
        <w:rPr>
          <w:rFonts w:ascii="Times New Roman" w:hAnsi="Times New Roman" w:cs="Times New Roman"/>
          <w:b/>
          <w:sz w:val="28"/>
          <w:szCs w:val="28"/>
          <w:u w:val="single"/>
        </w:rPr>
        <w:t xml:space="preserve">Filipe </w:t>
      </w:r>
      <w:proofErr w:type="spellStart"/>
      <w:r w:rsidRPr="005717A6">
        <w:rPr>
          <w:rFonts w:ascii="Times New Roman" w:hAnsi="Times New Roman" w:cs="Times New Roman"/>
          <w:b/>
          <w:sz w:val="28"/>
          <w:szCs w:val="28"/>
          <w:u w:val="single"/>
        </w:rPr>
        <w:t>Walsh</w:t>
      </w:r>
      <w:proofErr w:type="spellEnd"/>
      <w:r w:rsidRPr="005717A6">
        <w:rPr>
          <w:rFonts w:ascii="Times New Roman" w:hAnsi="Times New Roman" w:cs="Times New Roman"/>
          <w:b/>
          <w:sz w:val="28"/>
          <w:szCs w:val="28"/>
          <w:u w:val="single"/>
        </w:rPr>
        <w:t xml:space="preserve"> de </w:t>
      </w:r>
      <w:proofErr w:type="spellStart"/>
      <w:r w:rsidRPr="005717A6">
        <w:rPr>
          <w:rFonts w:ascii="Times New Roman" w:hAnsi="Times New Roman" w:cs="Times New Roman"/>
          <w:b/>
          <w:sz w:val="28"/>
          <w:szCs w:val="28"/>
          <w:u w:val="single"/>
        </w:rPr>
        <w:t>Godoi</w:t>
      </w:r>
      <w:proofErr w:type="spellEnd"/>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r>
        <w:rPr>
          <w:rFonts w:ascii="Times New Roman" w:hAnsi="Times New Roman" w:cs="Times New Roman"/>
          <w:noProof/>
          <w:sz w:val="24"/>
          <w:szCs w:val="24"/>
          <w:lang w:eastAsia="pt-BR"/>
        </w:rPr>
        <w:drawing>
          <wp:anchor distT="0" distB="0" distL="114300" distR="114300" simplePos="0" relativeHeight="251653120" behindDoc="1" locked="0" layoutInCell="1" allowOverlap="1">
            <wp:simplePos x="0" y="0"/>
            <wp:positionH relativeFrom="margin">
              <wp:posOffset>5495925</wp:posOffset>
            </wp:positionH>
            <wp:positionV relativeFrom="margin">
              <wp:posOffset>1203325</wp:posOffset>
            </wp:positionV>
            <wp:extent cx="1303020" cy="1061085"/>
            <wp:effectExtent l="0" t="114300" r="0" b="100965"/>
            <wp:wrapSquare wrapText="bothSides"/>
            <wp:docPr id="1" name="Imagem 0" descr="IMG_5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5428.JPG"/>
                    <pic:cNvPicPr/>
                  </pic:nvPicPr>
                  <pic:blipFill>
                    <a:blip r:embed="rId6" cstate="print"/>
                    <a:stretch>
                      <a:fillRect/>
                    </a:stretch>
                  </pic:blipFill>
                  <pic:spPr>
                    <a:xfrm rot="16200000">
                      <a:off x="0" y="0"/>
                      <a:ext cx="1303020" cy="1061085"/>
                    </a:xfrm>
                    <a:prstGeom prst="rect">
                      <a:avLst/>
                    </a:prstGeom>
                  </pic:spPr>
                </pic:pic>
              </a:graphicData>
            </a:graphic>
          </wp:anchor>
        </w:drawing>
      </w:r>
      <w:r w:rsidRPr="00BC457D">
        <w:rPr>
          <w:rFonts w:ascii="Times New Roman" w:hAnsi="Times New Roman" w:cs="Times New Roman"/>
          <w:sz w:val="24"/>
          <w:szCs w:val="24"/>
        </w:rPr>
        <w:t>Rua Benedito Batista de Toledo</w:t>
      </w:r>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r w:rsidRPr="00BC457D">
        <w:rPr>
          <w:rFonts w:ascii="Times New Roman" w:hAnsi="Times New Roman" w:cs="Times New Roman"/>
          <w:sz w:val="24"/>
          <w:szCs w:val="24"/>
        </w:rPr>
        <w:t>Quadra 05 Lote 11 Centro</w:t>
      </w:r>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r w:rsidRPr="00BC457D">
        <w:rPr>
          <w:rFonts w:ascii="Times New Roman" w:hAnsi="Times New Roman" w:cs="Times New Roman"/>
          <w:sz w:val="24"/>
          <w:szCs w:val="24"/>
        </w:rPr>
        <w:t>Aparecida de Goiânia – GO</w:t>
      </w:r>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r w:rsidRPr="00BC457D">
        <w:rPr>
          <w:rFonts w:ascii="Times New Roman" w:hAnsi="Times New Roman" w:cs="Times New Roman"/>
          <w:sz w:val="24"/>
          <w:szCs w:val="24"/>
        </w:rPr>
        <w:t>CEP. 74980-970</w:t>
      </w:r>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r w:rsidRPr="00BC457D">
        <w:rPr>
          <w:rFonts w:ascii="Times New Roman" w:hAnsi="Times New Roman" w:cs="Times New Roman"/>
          <w:sz w:val="24"/>
          <w:szCs w:val="24"/>
        </w:rPr>
        <w:t>Contato: (Casa) 62-3584-6498 (Celular) 62-</w:t>
      </w:r>
      <w:r>
        <w:rPr>
          <w:rFonts w:ascii="Times New Roman" w:hAnsi="Times New Roman" w:cs="Times New Roman"/>
          <w:sz w:val="24"/>
          <w:szCs w:val="24"/>
        </w:rPr>
        <w:t>9170-6410</w:t>
      </w:r>
    </w:p>
    <w:p w:rsidR="00D40610" w:rsidRPr="00BC457D" w:rsidRDefault="00D40610" w:rsidP="00D40610">
      <w:pPr>
        <w:tabs>
          <w:tab w:val="left" w:pos="567"/>
        </w:tabs>
        <w:spacing w:line="240" w:lineRule="auto"/>
        <w:ind w:left="709" w:right="426"/>
        <w:jc w:val="both"/>
        <w:rPr>
          <w:rFonts w:ascii="Times New Roman" w:hAnsi="Times New Roman" w:cs="Times New Roman"/>
          <w:sz w:val="24"/>
          <w:szCs w:val="24"/>
        </w:rPr>
      </w:pPr>
      <w:proofErr w:type="spellStart"/>
      <w:r w:rsidRPr="00BC457D">
        <w:rPr>
          <w:rFonts w:ascii="Times New Roman" w:hAnsi="Times New Roman" w:cs="Times New Roman"/>
          <w:sz w:val="24"/>
          <w:szCs w:val="24"/>
        </w:rPr>
        <w:t>E-mail</w:t>
      </w:r>
      <w:proofErr w:type="spellEnd"/>
      <w:r w:rsidRPr="00BC457D">
        <w:rPr>
          <w:rFonts w:ascii="Times New Roman" w:hAnsi="Times New Roman" w:cs="Times New Roman"/>
          <w:sz w:val="24"/>
          <w:szCs w:val="24"/>
        </w:rPr>
        <w:t xml:space="preserve">: </w:t>
      </w:r>
      <w:hyperlink r:id="rId7" w:history="1">
        <w:r w:rsidRPr="00BC457D">
          <w:rPr>
            <w:rStyle w:val="Hyperlink"/>
            <w:rFonts w:ascii="Times New Roman" w:hAnsi="Times New Roman" w:cs="Times New Roman"/>
            <w:sz w:val="24"/>
            <w:szCs w:val="24"/>
          </w:rPr>
          <w:t>filipewgodoi@gmail.com</w:t>
        </w:r>
      </w:hyperlink>
    </w:p>
    <w:p w:rsidR="00DF19D8" w:rsidRDefault="00DF19D8" w:rsidP="00D40610">
      <w:pPr>
        <w:tabs>
          <w:tab w:val="left" w:pos="567"/>
        </w:tabs>
        <w:spacing w:line="240" w:lineRule="auto"/>
        <w:ind w:left="709" w:right="426"/>
        <w:jc w:val="both"/>
        <w:rPr>
          <w:rFonts w:ascii="Times New Roman" w:hAnsi="Times New Roman" w:cs="Times New Roman"/>
          <w:b/>
          <w:sz w:val="28"/>
          <w:szCs w:val="28"/>
        </w:rPr>
      </w:pPr>
    </w:p>
    <w:p w:rsidR="00D40610" w:rsidRPr="005717A6" w:rsidRDefault="00D40610" w:rsidP="00D40610">
      <w:pPr>
        <w:tabs>
          <w:tab w:val="left" w:pos="567"/>
        </w:tabs>
        <w:spacing w:line="240" w:lineRule="auto"/>
        <w:ind w:left="709" w:right="426"/>
        <w:jc w:val="both"/>
        <w:rPr>
          <w:rFonts w:ascii="Times New Roman" w:hAnsi="Times New Roman" w:cs="Times New Roman"/>
          <w:b/>
          <w:sz w:val="28"/>
          <w:szCs w:val="28"/>
        </w:rPr>
      </w:pPr>
      <w:r w:rsidRPr="005717A6">
        <w:rPr>
          <w:rFonts w:ascii="Times New Roman" w:hAnsi="Times New Roman" w:cs="Times New Roman"/>
          <w:b/>
          <w:sz w:val="28"/>
          <w:szCs w:val="28"/>
        </w:rPr>
        <w:t>Ensino Superior</w:t>
      </w:r>
    </w:p>
    <w:p w:rsidR="00D40610" w:rsidRPr="005717A6" w:rsidRDefault="00D40610" w:rsidP="00D40610">
      <w:pPr>
        <w:pStyle w:val="PargrafodaLista"/>
        <w:numPr>
          <w:ilvl w:val="0"/>
          <w:numId w:val="8"/>
        </w:numPr>
        <w:tabs>
          <w:tab w:val="clear" w:pos="708"/>
          <w:tab w:val="left" w:pos="567"/>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caps/>
          <w:sz w:val="28"/>
          <w:szCs w:val="28"/>
        </w:rPr>
        <w:t>a</w:t>
      </w:r>
      <w:r w:rsidRPr="005717A6">
        <w:rPr>
          <w:rFonts w:ascii="Times New Roman" w:hAnsi="Times New Roman" w:cs="Times New Roman"/>
          <w:sz w:val="28"/>
          <w:szCs w:val="28"/>
        </w:rPr>
        <w:t>nálise e Desenvolvimento</w:t>
      </w:r>
      <w:r>
        <w:rPr>
          <w:rFonts w:ascii="Times New Roman" w:hAnsi="Times New Roman" w:cs="Times New Roman"/>
          <w:sz w:val="28"/>
          <w:szCs w:val="28"/>
        </w:rPr>
        <w:t xml:space="preserve"> de Sistemas: Cursando o quinto</w:t>
      </w:r>
      <w:r w:rsidRPr="005717A6">
        <w:rPr>
          <w:rFonts w:ascii="Times New Roman" w:hAnsi="Times New Roman" w:cs="Times New Roman"/>
          <w:sz w:val="28"/>
          <w:szCs w:val="28"/>
        </w:rPr>
        <w:t xml:space="preserve"> semestre, turno noturno, na Pont</w:t>
      </w:r>
      <w:r>
        <w:rPr>
          <w:rFonts w:ascii="Times New Roman" w:hAnsi="Times New Roman" w:cs="Times New Roman"/>
          <w:sz w:val="28"/>
          <w:szCs w:val="28"/>
        </w:rPr>
        <w:t>i</w:t>
      </w:r>
      <w:r w:rsidRPr="005717A6">
        <w:rPr>
          <w:rFonts w:ascii="Times New Roman" w:hAnsi="Times New Roman" w:cs="Times New Roman"/>
          <w:sz w:val="28"/>
          <w:szCs w:val="28"/>
        </w:rPr>
        <w:t>fíc</w:t>
      </w:r>
      <w:r>
        <w:rPr>
          <w:rFonts w:ascii="Times New Roman" w:hAnsi="Times New Roman" w:cs="Times New Roman"/>
          <w:sz w:val="28"/>
          <w:szCs w:val="28"/>
        </w:rPr>
        <w:t>i</w:t>
      </w:r>
      <w:r w:rsidRPr="005717A6">
        <w:rPr>
          <w:rFonts w:ascii="Times New Roman" w:hAnsi="Times New Roman" w:cs="Times New Roman"/>
          <w:sz w:val="28"/>
          <w:szCs w:val="28"/>
        </w:rPr>
        <w:t>a Universidade Católica de Goiás (PUC-GO).</w:t>
      </w:r>
    </w:p>
    <w:p w:rsidR="00D40610" w:rsidRPr="005717A6" w:rsidRDefault="00D40610" w:rsidP="00D40610">
      <w:pPr>
        <w:tabs>
          <w:tab w:val="left" w:pos="567"/>
        </w:tabs>
        <w:spacing w:line="240" w:lineRule="auto"/>
        <w:ind w:left="709" w:right="426"/>
        <w:jc w:val="both"/>
        <w:rPr>
          <w:rFonts w:ascii="Times New Roman" w:hAnsi="Times New Roman" w:cs="Times New Roman"/>
          <w:b/>
          <w:sz w:val="28"/>
          <w:szCs w:val="28"/>
        </w:rPr>
      </w:pPr>
      <w:r w:rsidRPr="005717A6">
        <w:rPr>
          <w:rFonts w:ascii="Times New Roman" w:hAnsi="Times New Roman" w:cs="Times New Roman"/>
          <w:b/>
          <w:sz w:val="28"/>
          <w:szCs w:val="28"/>
        </w:rPr>
        <w:t>Idiomas</w:t>
      </w:r>
    </w:p>
    <w:p w:rsidR="00D40610" w:rsidRPr="005717A6" w:rsidRDefault="00D40610" w:rsidP="00D40610">
      <w:pPr>
        <w:pStyle w:val="PargrafodaLista"/>
        <w:numPr>
          <w:ilvl w:val="0"/>
          <w:numId w:val="8"/>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Inglês (escrito e falado) – Fluente</w:t>
      </w:r>
    </w:p>
    <w:p w:rsidR="00D40610" w:rsidRPr="005717A6" w:rsidRDefault="00D40610" w:rsidP="00D40610">
      <w:pPr>
        <w:pStyle w:val="PargrafodaLista"/>
        <w:numPr>
          <w:ilvl w:val="0"/>
          <w:numId w:val="8"/>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Espanhol (escrito e falado) – Fluente</w:t>
      </w:r>
    </w:p>
    <w:p w:rsidR="00D40610" w:rsidRPr="005717A6" w:rsidRDefault="00D40610" w:rsidP="00D40610">
      <w:pPr>
        <w:pStyle w:val="PargrafodaLista"/>
        <w:numPr>
          <w:ilvl w:val="0"/>
          <w:numId w:val="8"/>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Francês (escrito e falado) – Básico</w:t>
      </w:r>
    </w:p>
    <w:p w:rsidR="00D40610" w:rsidRPr="005717A6" w:rsidRDefault="00D40610" w:rsidP="00D40610">
      <w:pPr>
        <w:tabs>
          <w:tab w:val="left" w:pos="567"/>
          <w:tab w:val="center" w:pos="1440"/>
        </w:tabs>
        <w:spacing w:line="240" w:lineRule="auto"/>
        <w:ind w:left="709" w:right="426"/>
        <w:jc w:val="both"/>
        <w:rPr>
          <w:rFonts w:ascii="Times New Roman" w:hAnsi="Times New Roman" w:cs="Times New Roman"/>
          <w:b/>
          <w:sz w:val="28"/>
          <w:szCs w:val="28"/>
        </w:rPr>
      </w:pPr>
      <w:r w:rsidRPr="005717A6">
        <w:rPr>
          <w:rFonts w:ascii="Times New Roman" w:hAnsi="Times New Roman" w:cs="Times New Roman"/>
          <w:b/>
          <w:sz w:val="28"/>
          <w:szCs w:val="28"/>
        </w:rPr>
        <w:t>Cursos</w:t>
      </w:r>
    </w:p>
    <w:p w:rsidR="00D40610" w:rsidRPr="005717A6" w:rsidRDefault="00D40610" w:rsidP="00D40610">
      <w:pPr>
        <w:pStyle w:val="PargrafodaLista"/>
        <w:numPr>
          <w:ilvl w:val="0"/>
          <w:numId w:val="9"/>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COBOL Avançado – WEBDOO INC.</w:t>
      </w:r>
    </w:p>
    <w:p w:rsidR="00D40610" w:rsidRPr="005717A6" w:rsidRDefault="00D40610" w:rsidP="00D40610">
      <w:pPr>
        <w:pStyle w:val="PargrafodaLista"/>
        <w:numPr>
          <w:ilvl w:val="0"/>
          <w:numId w:val="9"/>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Pr>
          <w:rFonts w:ascii="Times New Roman" w:hAnsi="Times New Roman" w:cs="Times New Roman"/>
          <w:sz w:val="28"/>
          <w:szCs w:val="28"/>
        </w:rPr>
        <w:t xml:space="preserve">DOT-NET – </w:t>
      </w:r>
      <w:proofErr w:type="spellStart"/>
      <w:r>
        <w:rPr>
          <w:rFonts w:ascii="Times New Roman" w:hAnsi="Times New Roman" w:cs="Times New Roman"/>
          <w:sz w:val="28"/>
          <w:szCs w:val="28"/>
        </w:rPr>
        <w:t>Microcamps</w:t>
      </w:r>
      <w:proofErr w:type="spellEnd"/>
      <w:r w:rsidRPr="005717A6">
        <w:rPr>
          <w:rFonts w:ascii="Times New Roman" w:hAnsi="Times New Roman" w:cs="Times New Roman"/>
          <w:sz w:val="28"/>
          <w:szCs w:val="28"/>
        </w:rPr>
        <w:t>.</w:t>
      </w:r>
    </w:p>
    <w:p w:rsidR="00D40610" w:rsidRPr="005717A6" w:rsidRDefault="00D40610" w:rsidP="00D40610">
      <w:pPr>
        <w:tabs>
          <w:tab w:val="left" w:pos="567"/>
          <w:tab w:val="center" w:pos="1440"/>
        </w:tabs>
        <w:spacing w:line="240" w:lineRule="auto"/>
        <w:ind w:left="709" w:right="426"/>
        <w:jc w:val="both"/>
        <w:rPr>
          <w:rFonts w:ascii="Times New Roman" w:hAnsi="Times New Roman" w:cs="Times New Roman"/>
          <w:b/>
          <w:sz w:val="28"/>
          <w:szCs w:val="28"/>
        </w:rPr>
      </w:pPr>
      <w:r w:rsidRPr="005717A6">
        <w:rPr>
          <w:rFonts w:ascii="Times New Roman" w:hAnsi="Times New Roman" w:cs="Times New Roman"/>
          <w:b/>
          <w:sz w:val="28"/>
          <w:szCs w:val="28"/>
        </w:rPr>
        <w:t>Ensino Médio</w:t>
      </w:r>
    </w:p>
    <w:p w:rsidR="00D40610" w:rsidRDefault="00D40610" w:rsidP="00D40610">
      <w:pPr>
        <w:pStyle w:val="PargrafodaLista"/>
        <w:numPr>
          <w:ilvl w:val="0"/>
          <w:numId w:val="10"/>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 xml:space="preserve">Completado no colégio </w:t>
      </w:r>
      <w:proofErr w:type="spellStart"/>
      <w:r w:rsidRPr="005717A6">
        <w:rPr>
          <w:rFonts w:ascii="Times New Roman" w:hAnsi="Times New Roman" w:cs="Times New Roman"/>
          <w:sz w:val="28"/>
          <w:szCs w:val="28"/>
        </w:rPr>
        <w:t>Oakland</w:t>
      </w:r>
      <w:proofErr w:type="spellEnd"/>
      <w:r w:rsidRPr="005717A6">
        <w:rPr>
          <w:rFonts w:ascii="Times New Roman" w:hAnsi="Times New Roman" w:cs="Times New Roman"/>
          <w:sz w:val="28"/>
          <w:szCs w:val="28"/>
        </w:rPr>
        <w:t xml:space="preserve"> Mills </w:t>
      </w:r>
      <w:proofErr w:type="spellStart"/>
      <w:r w:rsidRPr="005717A6">
        <w:rPr>
          <w:rFonts w:ascii="Times New Roman" w:hAnsi="Times New Roman" w:cs="Times New Roman"/>
          <w:sz w:val="28"/>
          <w:szCs w:val="28"/>
        </w:rPr>
        <w:t>High</w:t>
      </w:r>
      <w:proofErr w:type="spellEnd"/>
      <w:r w:rsidRPr="005717A6">
        <w:rPr>
          <w:rFonts w:ascii="Times New Roman" w:hAnsi="Times New Roman" w:cs="Times New Roman"/>
          <w:sz w:val="28"/>
          <w:szCs w:val="28"/>
        </w:rPr>
        <w:t xml:space="preserve"> </w:t>
      </w:r>
      <w:proofErr w:type="spellStart"/>
      <w:r w:rsidRPr="005717A6">
        <w:rPr>
          <w:rFonts w:ascii="Times New Roman" w:hAnsi="Times New Roman" w:cs="Times New Roman"/>
          <w:sz w:val="28"/>
          <w:szCs w:val="28"/>
        </w:rPr>
        <w:t>School</w:t>
      </w:r>
      <w:proofErr w:type="spellEnd"/>
      <w:r w:rsidRPr="005717A6">
        <w:rPr>
          <w:rFonts w:ascii="Times New Roman" w:hAnsi="Times New Roman" w:cs="Times New Roman"/>
          <w:sz w:val="28"/>
          <w:szCs w:val="28"/>
        </w:rPr>
        <w:t xml:space="preserve"> em Columbia, Maryland, USA.</w:t>
      </w:r>
    </w:p>
    <w:p w:rsidR="00D40610" w:rsidRDefault="00D40610" w:rsidP="00D40610">
      <w:pPr>
        <w:tabs>
          <w:tab w:val="left" w:pos="567"/>
          <w:tab w:val="center" w:pos="1440"/>
        </w:tabs>
        <w:spacing w:line="240" w:lineRule="auto"/>
        <w:ind w:left="709" w:right="426"/>
        <w:jc w:val="both"/>
        <w:rPr>
          <w:rFonts w:ascii="Times New Roman" w:hAnsi="Times New Roman" w:cs="Times New Roman"/>
          <w:b/>
          <w:sz w:val="28"/>
          <w:szCs w:val="28"/>
        </w:rPr>
      </w:pPr>
      <w:r>
        <w:rPr>
          <w:rFonts w:ascii="Times New Roman" w:hAnsi="Times New Roman" w:cs="Times New Roman"/>
          <w:b/>
          <w:sz w:val="28"/>
          <w:szCs w:val="28"/>
        </w:rPr>
        <w:t>Atual</w:t>
      </w:r>
    </w:p>
    <w:p w:rsidR="00D40610" w:rsidRPr="000B5720" w:rsidRDefault="00D40610" w:rsidP="00D40610">
      <w:pPr>
        <w:pStyle w:val="PargrafodaLista"/>
        <w:numPr>
          <w:ilvl w:val="0"/>
          <w:numId w:val="11"/>
        </w:numPr>
        <w:tabs>
          <w:tab w:val="clear" w:pos="708"/>
          <w:tab w:val="left" w:pos="567"/>
          <w:tab w:val="center" w:pos="1440"/>
        </w:tabs>
        <w:suppressAutoHyphens w:val="0"/>
        <w:spacing w:line="240" w:lineRule="auto"/>
        <w:ind w:left="709" w:right="426" w:firstLine="0"/>
        <w:jc w:val="both"/>
        <w:rPr>
          <w:rFonts w:ascii="Times New Roman" w:hAnsi="Times New Roman" w:cs="Times New Roman"/>
          <w:b/>
          <w:sz w:val="28"/>
          <w:szCs w:val="28"/>
        </w:rPr>
      </w:pPr>
      <w:r>
        <w:rPr>
          <w:rFonts w:ascii="Times New Roman" w:hAnsi="Times New Roman" w:cs="Times New Roman"/>
          <w:sz w:val="28"/>
          <w:szCs w:val="28"/>
        </w:rPr>
        <w:t xml:space="preserve">Empresário desde um de outubro de 2010. </w:t>
      </w:r>
      <w:proofErr w:type="spellStart"/>
      <w:r>
        <w:rPr>
          <w:rFonts w:ascii="Times New Roman" w:hAnsi="Times New Roman" w:cs="Times New Roman"/>
          <w:sz w:val="28"/>
          <w:szCs w:val="28"/>
        </w:rPr>
        <w:t>Velgo</w:t>
      </w:r>
      <w:proofErr w:type="spellEnd"/>
      <w:r>
        <w:rPr>
          <w:rFonts w:ascii="Times New Roman" w:hAnsi="Times New Roman" w:cs="Times New Roman"/>
          <w:sz w:val="28"/>
          <w:szCs w:val="28"/>
        </w:rPr>
        <w:t xml:space="preserve"> Mármore LTDA ME.</w:t>
      </w:r>
    </w:p>
    <w:p w:rsidR="00D40610" w:rsidRPr="005717A6" w:rsidRDefault="00D40610" w:rsidP="00D40610">
      <w:pPr>
        <w:tabs>
          <w:tab w:val="left" w:pos="567"/>
          <w:tab w:val="center" w:pos="1440"/>
        </w:tabs>
        <w:spacing w:line="240" w:lineRule="auto"/>
        <w:ind w:left="709" w:right="426"/>
        <w:jc w:val="both"/>
        <w:rPr>
          <w:rFonts w:ascii="Times New Roman" w:hAnsi="Times New Roman" w:cs="Times New Roman"/>
          <w:b/>
          <w:sz w:val="28"/>
          <w:szCs w:val="28"/>
        </w:rPr>
      </w:pPr>
      <w:r w:rsidRPr="005717A6">
        <w:rPr>
          <w:rFonts w:ascii="Times New Roman" w:hAnsi="Times New Roman" w:cs="Times New Roman"/>
          <w:b/>
          <w:sz w:val="28"/>
          <w:szCs w:val="28"/>
        </w:rPr>
        <w:t>Objetivos</w:t>
      </w:r>
    </w:p>
    <w:p w:rsidR="00D40610" w:rsidRPr="005717A6" w:rsidRDefault="00D40610" w:rsidP="00D40610">
      <w:pPr>
        <w:pStyle w:val="PargrafodaLista"/>
        <w:numPr>
          <w:ilvl w:val="0"/>
          <w:numId w:val="10"/>
        </w:numPr>
        <w:tabs>
          <w:tab w:val="clear" w:pos="708"/>
          <w:tab w:val="left" w:pos="567"/>
          <w:tab w:val="center" w:pos="1440"/>
        </w:tabs>
        <w:suppressAutoHyphens w:val="0"/>
        <w:spacing w:line="240" w:lineRule="auto"/>
        <w:ind w:left="709" w:right="426" w:firstLine="0"/>
        <w:jc w:val="both"/>
        <w:rPr>
          <w:rFonts w:ascii="Times New Roman" w:hAnsi="Times New Roman" w:cs="Times New Roman"/>
          <w:sz w:val="28"/>
          <w:szCs w:val="28"/>
        </w:rPr>
      </w:pPr>
      <w:r w:rsidRPr="005717A6">
        <w:rPr>
          <w:rFonts w:ascii="Times New Roman" w:hAnsi="Times New Roman" w:cs="Times New Roman"/>
          <w:sz w:val="28"/>
          <w:szCs w:val="28"/>
        </w:rPr>
        <w:t>Tenho desde minha formação acadêmica, buscar conhecimentos na área de Línguas e de Informática, busco praticar o que já aprendi e atualizar ainda mais destas áreas que a ca</w:t>
      </w:r>
      <w:r>
        <w:rPr>
          <w:rFonts w:ascii="Times New Roman" w:hAnsi="Times New Roman" w:cs="Times New Roman"/>
          <w:sz w:val="28"/>
          <w:szCs w:val="28"/>
        </w:rPr>
        <w:t>d</w:t>
      </w:r>
      <w:r w:rsidRPr="005717A6">
        <w:rPr>
          <w:rFonts w:ascii="Times New Roman" w:hAnsi="Times New Roman" w:cs="Times New Roman"/>
          <w:sz w:val="28"/>
          <w:szCs w:val="28"/>
        </w:rPr>
        <w:t>a dia tem algo novo a nos ensinar.</w:t>
      </w: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40610" w:rsidRDefault="00D40610" w:rsidP="00D40610">
      <w:pPr>
        <w:tabs>
          <w:tab w:val="left" w:pos="567"/>
          <w:tab w:val="left" w:pos="11624"/>
        </w:tabs>
        <w:spacing w:after="0"/>
        <w:ind w:left="709"/>
        <w:rPr>
          <w:sz w:val="24"/>
          <w:szCs w:val="24"/>
        </w:rPr>
      </w:pPr>
    </w:p>
    <w:p w:rsidR="00DF19D8" w:rsidRDefault="00DF19D8" w:rsidP="00DF19D8">
      <w:pPr>
        <w:tabs>
          <w:tab w:val="clear" w:pos="708"/>
          <w:tab w:val="left" w:pos="1985"/>
          <w:tab w:val="left" w:pos="11624"/>
        </w:tabs>
        <w:spacing w:after="0"/>
        <w:ind w:left="1134"/>
        <w:rPr>
          <w:sz w:val="24"/>
          <w:szCs w:val="24"/>
        </w:rPr>
      </w:pPr>
    </w:p>
    <w:p w:rsidR="00DF19D8" w:rsidRDefault="00DF19D8" w:rsidP="00DF19D8">
      <w:pPr>
        <w:tabs>
          <w:tab w:val="clear" w:pos="708"/>
          <w:tab w:val="left" w:pos="1985"/>
          <w:tab w:val="left" w:pos="11624"/>
        </w:tabs>
        <w:spacing w:after="0"/>
        <w:ind w:left="1134"/>
        <w:rPr>
          <w:sz w:val="24"/>
          <w:szCs w:val="24"/>
        </w:rPr>
      </w:pPr>
    </w:p>
    <w:p w:rsidR="00DF19D8" w:rsidRDefault="00DF19D8" w:rsidP="00DF19D8">
      <w:pPr>
        <w:pStyle w:val="Ttulo7"/>
        <w:numPr>
          <w:ilvl w:val="6"/>
          <w:numId w:val="12"/>
        </w:numPr>
        <w:tabs>
          <w:tab w:val="left" w:pos="0"/>
          <w:tab w:val="left" w:pos="1985"/>
        </w:tabs>
        <w:ind w:left="1134"/>
      </w:pPr>
      <w:r>
        <w:t xml:space="preserve">CURRICULUM VITAE </w:t>
      </w:r>
    </w:p>
    <w:p w:rsidR="00DF19D8" w:rsidRDefault="00DF19D8" w:rsidP="00DF19D8">
      <w:pPr>
        <w:pStyle w:val="Ttulo2"/>
        <w:numPr>
          <w:ilvl w:val="1"/>
          <w:numId w:val="12"/>
        </w:numPr>
        <w:tabs>
          <w:tab w:val="left" w:pos="0"/>
          <w:tab w:val="left" w:pos="1985"/>
        </w:tabs>
        <w:ind w:left="1134"/>
        <w:rPr>
          <w:b/>
        </w:rPr>
      </w:pPr>
    </w:p>
    <w:p w:rsidR="00DF19D8" w:rsidRDefault="00DF19D8" w:rsidP="00DF19D8">
      <w:pPr>
        <w:tabs>
          <w:tab w:val="clear" w:pos="708"/>
          <w:tab w:val="left" w:pos="1985"/>
        </w:tabs>
        <w:ind w:left="1134"/>
        <w:jc w:val="center"/>
        <w:rPr>
          <w:i/>
        </w:rPr>
      </w:pPr>
    </w:p>
    <w:p w:rsidR="00DF19D8" w:rsidRPr="00DF19D8" w:rsidRDefault="00DF19D8" w:rsidP="00DF19D8">
      <w:pPr>
        <w:pStyle w:val="Ttulo1"/>
        <w:numPr>
          <w:ilvl w:val="0"/>
          <w:numId w:val="12"/>
        </w:numPr>
        <w:tabs>
          <w:tab w:val="left" w:pos="0"/>
          <w:tab w:val="left" w:pos="1985"/>
        </w:tabs>
        <w:ind w:left="1134"/>
        <w:jc w:val="left"/>
        <w:rPr>
          <w:i w:val="0"/>
        </w:rPr>
      </w:pPr>
      <w:r w:rsidRPr="00DF19D8">
        <w:rPr>
          <w:i w:val="0"/>
        </w:rPr>
        <w:t>1 - DADOS PESSOAIS</w:t>
      </w:r>
    </w:p>
    <w:p w:rsidR="00DF19D8" w:rsidRPr="00DF19D8" w:rsidRDefault="00DF19D8" w:rsidP="00DF19D8">
      <w:pPr>
        <w:tabs>
          <w:tab w:val="clear" w:pos="708"/>
          <w:tab w:val="left" w:pos="1985"/>
        </w:tabs>
        <w:ind w:left="1134"/>
        <w:jc w:val="center"/>
        <w:rPr>
          <w:rFonts w:ascii="Times New Roman" w:hAnsi="Times New Roman" w:cs="Times New Roman"/>
          <w:b/>
          <w:sz w:val="24"/>
        </w:rPr>
      </w:pPr>
    </w:p>
    <w:p w:rsidR="00DF19D8" w:rsidRPr="00DF19D8" w:rsidRDefault="00DF19D8" w:rsidP="00DF19D8">
      <w:pPr>
        <w:pStyle w:val="Ttulo3"/>
        <w:numPr>
          <w:ilvl w:val="2"/>
          <w:numId w:val="12"/>
        </w:numPr>
        <w:tabs>
          <w:tab w:val="left" w:pos="0"/>
          <w:tab w:val="left" w:pos="1985"/>
        </w:tabs>
        <w:ind w:left="1134"/>
        <w:rPr>
          <w:i w:val="0"/>
          <w:sz w:val="20"/>
        </w:rPr>
      </w:pPr>
      <w:r w:rsidRPr="00DF19D8">
        <w:rPr>
          <w:i w:val="0"/>
          <w:sz w:val="20"/>
        </w:rPr>
        <w:t>Nome               : Breno Viana Borges</w:t>
      </w:r>
    </w:p>
    <w:p w:rsidR="00DF19D8" w:rsidRPr="00DF19D8" w:rsidRDefault="00DF19D8" w:rsidP="00DF19D8">
      <w:pPr>
        <w:tabs>
          <w:tab w:val="clear" w:pos="708"/>
          <w:tab w:val="left" w:pos="1985"/>
        </w:tabs>
        <w:ind w:left="1134"/>
        <w:rPr>
          <w:rFonts w:ascii="Times New Roman" w:hAnsi="Times New Roman" w:cs="Times New Roman"/>
          <w:b/>
          <w:sz w:val="20"/>
          <w:szCs w:val="20"/>
        </w:rPr>
      </w:pPr>
      <w:r w:rsidRPr="00DF19D8">
        <w:rPr>
          <w:rFonts w:ascii="Times New Roman" w:hAnsi="Times New Roman" w:cs="Times New Roman"/>
          <w:b/>
          <w:sz w:val="20"/>
          <w:szCs w:val="20"/>
        </w:rPr>
        <w:t>Filiação          :  Zeferino Borges da Silva</w:t>
      </w:r>
      <w:r w:rsidRPr="00DF19D8">
        <w:rPr>
          <w:rFonts w:ascii="Times New Roman" w:hAnsi="Times New Roman" w:cs="Times New Roman"/>
          <w:b/>
          <w:sz w:val="20"/>
          <w:szCs w:val="20"/>
        </w:rPr>
        <w:br/>
        <w:t xml:space="preserve">                           Irene Viana de Andrade</w:t>
      </w:r>
      <w:r w:rsidRPr="00DF19D8">
        <w:rPr>
          <w:rFonts w:ascii="Times New Roman" w:hAnsi="Times New Roman" w:cs="Times New Roman"/>
          <w:b/>
          <w:sz w:val="20"/>
          <w:szCs w:val="20"/>
        </w:rPr>
        <w:br/>
        <w:t>Data de Nascimento:16/08/89</w:t>
      </w:r>
      <w:r w:rsidRPr="00DF19D8">
        <w:rPr>
          <w:rFonts w:ascii="Times New Roman" w:hAnsi="Times New Roman" w:cs="Times New Roman"/>
          <w:b/>
          <w:sz w:val="20"/>
          <w:szCs w:val="20"/>
        </w:rPr>
        <w:br/>
        <w:t>Estado Civil :  Solteiro</w:t>
      </w:r>
      <w:r w:rsidRPr="00DF19D8">
        <w:rPr>
          <w:rFonts w:ascii="Times New Roman" w:hAnsi="Times New Roman" w:cs="Times New Roman"/>
          <w:b/>
          <w:sz w:val="20"/>
          <w:szCs w:val="20"/>
        </w:rPr>
        <w:br/>
        <w:t>Naturalidade : Goiânia-GO</w:t>
      </w:r>
      <w:r w:rsidRPr="00DF19D8">
        <w:rPr>
          <w:rFonts w:ascii="Times New Roman" w:hAnsi="Times New Roman" w:cs="Times New Roman"/>
          <w:b/>
          <w:sz w:val="20"/>
          <w:szCs w:val="20"/>
        </w:rPr>
        <w:br/>
        <w:t>Nacionalidade : Brasileira</w:t>
      </w:r>
      <w:r w:rsidRPr="00DF19D8">
        <w:rPr>
          <w:rFonts w:ascii="Times New Roman" w:hAnsi="Times New Roman" w:cs="Times New Roman"/>
          <w:b/>
          <w:sz w:val="20"/>
          <w:szCs w:val="20"/>
        </w:rPr>
        <w:br/>
        <w:t>Carteira de Identidade nº 4883427 / SSP/GO – Exp.23/01/2003</w:t>
      </w:r>
      <w:r w:rsidRPr="00DF19D8">
        <w:rPr>
          <w:rFonts w:ascii="Times New Roman" w:hAnsi="Times New Roman" w:cs="Times New Roman"/>
          <w:b/>
          <w:sz w:val="20"/>
          <w:szCs w:val="20"/>
        </w:rPr>
        <w:br/>
        <w:t>CPF: 023.039.951-75</w:t>
      </w:r>
      <w:r w:rsidRPr="00DF19D8">
        <w:rPr>
          <w:rFonts w:ascii="Times New Roman" w:hAnsi="Times New Roman" w:cs="Times New Roman"/>
          <w:b/>
          <w:sz w:val="20"/>
          <w:szCs w:val="20"/>
        </w:rPr>
        <w:br/>
      </w:r>
      <w:proofErr w:type="spellStart"/>
      <w:r w:rsidRPr="00DF19D8">
        <w:rPr>
          <w:rFonts w:ascii="Times New Roman" w:hAnsi="Times New Roman" w:cs="Times New Roman"/>
          <w:b/>
          <w:sz w:val="20"/>
          <w:szCs w:val="20"/>
        </w:rPr>
        <w:t>E-mail</w:t>
      </w:r>
      <w:proofErr w:type="spellEnd"/>
      <w:r w:rsidRPr="00DF19D8">
        <w:rPr>
          <w:rFonts w:ascii="Times New Roman" w:hAnsi="Times New Roman" w:cs="Times New Roman"/>
          <w:b/>
          <w:sz w:val="20"/>
          <w:szCs w:val="20"/>
        </w:rPr>
        <w:t>: brenno.viana@hotmail.com</w:t>
      </w:r>
      <w:r w:rsidRPr="00DF19D8">
        <w:rPr>
          <w:rFonts w:ascii="Times New Roman" w:hAnsi="Times New Roman" w:cs="Times New Roman"/>
          <w:b/>
          <w:sz w:val="20"/>
          <w:szCs w:val="20"/>
        </w:rPr>
        <w:br/>
        <w:t xml:space="preserve">Endereço: Rua MMM-2 </w:t>
      </w:r>
      <w:proofErr w:type="spellStart"/>
      <w:r w:rsidRPr="00DF19D8">
        <w:rPr>
          <w:rFonts w:ascii="Times New Roman" w:hAnsi="Times New Roman" w:cs="Times New Roman"/>
          <w:b/>
          <w:sz w:val="20"/>
          <w:szCs w:val="20"/>
        </w:rPr>
        <w:t>Qd</w:t>
      </w:r>
      <w:proofErr w:type="spellEnd"/>
      <w:r w:rsidRPr="00DF19D8">
        <w:rPr>
          <w:rFonts w:ascii="Times New Roman" w:hAnsi="Times New Roman" w:cs="Times New Roman"/>
          <w:b/>
          <w:sz w:val="20"/>
          <w:szCs w:val="20"/>
        </w:rPr>
        <w:t xml:space="preserve">.01 </w:t>
      </w:r>
      <w:proofErr w:type="spellStart"/>
      <w:r w:rsidRPr="00DF19D8">
        <w:rPr>
          <w:rFonts w:ascii="Times New Roman" w:hAnsi="Times New Roman" w:cs="Times New Roman"/>
          <w:b/>
          <w:sz w:val="20"/>
          <w:szCs w:val="20"/>
        </w:rPr>
        <w:t>Lt</w:t>
      </w:r>
      <w:proofErr w:type="spellEnd"/>
      <w:r w:rsidRPr="00DF19D8">
        <w:rPr>
          <w:rFonts w:ascii="Times New Roman" w:hAnsi="Times New Roman" w:cs="Times New Roman"/>
          <w:b/>
          <w:sz w:val="20"/>
          <w:szCs w:val="20"/>
        </w:rPr>
        <w:t xml:space="preserve">.07 – Setor Três </w:t>
      </w:r>
      <w:proofErr w:type="spellStart"/>
      <w:r w:rsidRPr="00DF19D8">
        <w:rPr>
          <w:rFonts w:ascii="Times New Roman" w:hAnsi="Times New Roman" w:cs="Times New Roman"/>
          <w:b/>
          <w:sz w:val="20"/>
          <w:szCs w:val="20"/>
        </w:rPr>
        <w:t>Marias</w:t>
      </w:r>
      <w:proofErr w:type="spellEnd"/>
      <w:r w:rsidRPr="00DF19D8">
        <w:rPr>
          <w:rFonts w:ascii="Times New Roman" w:hAnsi="Times New Roman" w:cs="Times New Roman"/>
          <w:b/>
          <w:sz w:val="20"/>
          <w:szCs w:val="20"/>
        </w:rPr>
        <w:t xml:space="preserve"> –Goiânia-GO– CEP: 74369560</w:t>
      </w:r>
      <w:r w:rsidRPr="00DF19D8">
        <w:rPr>
          <w:rFonts w:ascii="Times New Roman" w:hAnsi="Times New Roman" w:cs="Times New Roman"/>
          <w:b/>
          <w:sz w:val="20"/>
          <w:szCs w:val="20"/>
        </w:rPr>
        <w:br/>
        <w:t>Telefone : (062) – 3637-3116  -  Cel.(62) 8183-9970</w:t>
      </w:r>
    </w:p>
    <w:p w:rsidR="00DF19D8" w:rsidRPr="00DF19D8" w:rsidRDefault="00DF19D8" w:rsidP="00DF19D8">
      <w:pPr>
        <w:tabs>
          <w:tab w:val="clear" w:pos="708"/>
          <w:tab w:val="left" w:pos="1985"/>
        </w:tabs>
        <w:ind w:left="1134"/>
        <w:rPr>
          <w:rFonts w:ascii="Times New Roman" w:hAnsi="Times New Roman" w:cs="Times New Roman"/>
          <w:b/>
          <w:sz w:val="20"/>
          <w:szCs w:val="20"/>
        </w:rPr>
      </w:pPr>
    </w:p>
    <w:p w:rsidR="00DF19D8" w:rsidRPr="00DF19D8" w:rsidRDefault="00DF19D8" w:rsidP="00DF19D8">
      <w:pPr>
        <w:pStyle w:val="Ttulo1"/>
        <w:numPr>
          <w:ilvl w:val="0"/>
          <w:numId w:val="12"/>
        </w:numPr>
        <w:tabs>
          <w:tab w:val="left" w:pos="0"/>
          <w:tab w:val="left" w:pos="1985"/>
        </w:tabs>
        <w:ind w:left="1134"/>
        <w:jc w:val="left"/>
        <w:rPr>
          <w:i w:val="0"/>
        </w:rPr>
      </w:pPr>
      <w:r w:rsidRPr="00DF19D8">
        <w:rPr>
          <w:i w:val="0"/>
        </w:rPr>
        <w:t>2- FORMAÇÃO EDUCACIONAL</w:t>
      </w:r>
    </w:p>
    <w:p w:rsidR="00DF19D8" w:rsidRPr="00DF19D8" w:rsidRDefault="00DF19D8" w:rsidP="00DF19D8">
      <w:pPr>
        <w:tabs>
          <w:tab w:val="clear" w:pos="708"/>
          <w:tab w:val="left" w:pos="1985"/>
        </w:tabs>
        <w:ind w:left="1134"/>
        <w:rPr>
          <w:rFonts w:ascii="Times New Roman" w:hAnsi="Times New Roman" w:cs="Times New Roman"/>
          <w:b/>
        </w:rPr>
      </w:pPr>
    </w:p>
    <w:p w:rsidR="00DF19D8" w:rsidRPr="00DF19D8" w:rsidRDefault="00DF19D8" w:rsidP="00DF19D8">
      <w:pPr>
        <w:tabs>
          <w:tab w:val="clear" w:pos="708"/>
          <w:tab w:val="left" w:pos="1985"/>
        </w:tabs>
        <w:ind w:left="1134"/>
        <w:rPr>
          <w:rFonts w:ascii="Times New Roman" w:hAnsi="Times New Roman" w:cs="Times New Roman"/>
          <w:iCs/>
          <w:sz w:val="24"/>
        </w:rPr>
      </w:pPr>
      <w:r w:rsidRPr="00DF19D8">
        <w:rPr>
          <w:rFonts w:ascii="Times New Roman" w:hAnsi="Times New Roman" w:cs="Times New Roman"/>
          <w:sz w:val="24"/>
        </w:rPr>
        <w:t>Primário</w:t>
      </w:r>
      <w:r w:rsidRPr="00DF19D8">
        <w:rPr>
          <w:rFonts w:ascii="Times New Roman" w:hAnsi="Times New Roman" w:cs="Times New Roman"/>
        </w:rPr>
        <w:t xml:space="preserve">: </w:t>
      </w:r>
      <w:r w:rsidRPr="00DF19D8">
        <w:rPr>
          <w:rFonts w:ascii="Times New Roman" w:hAnsi="Times New Roman" w:cs="Times New Roman"/>
          <w:iCs/>
          <w:sz w:val="24"/>
        </w:rPr>
        <w:t xml:space="preserve">Educandário Memorial (concluído em 1999) </w:t>
      </w:r>
      <w:r w:rsidRPr="00DF19D8">
        <w:rPr>
          <w:rFonts w:ascii="Times New Roman" w:hAnsi="Times New Roman" w:cs="Times New Roman"/>
          <w:iCs/>
          <w:sz w:val="24"/>
        </w:rPr>
        <w:br/>
      </w:r>
      <w:r w:rsidRPr="00DF19D8">
        <w:rPr>
          <w:rFonts w:ascii="Times New Roman" w:hAnsi="Times New Roman" w:cs="Times New Roman"/>
          <w:sz w:val="24"/>
        </w:rPr>
        <w:t xml:space="preserve">Fundamental : Colégio </w:t>
      </w:r>
      <w:proofErr w:type="spellStart"/>
      <w:r w:rsidRPr="00DF19D8">
        <w:rPr>
          <w:rFonts w:ascii="Times New Roman" w:hAnsi="Times New Roman" w:cs="Times New Roman"/>
          <w:sz w:val="24"/>
        </w:rPr>
        <w:t>Claretiano</w:t>
      </w:r>
      <w:proofErr w:type="spellEnd"/>
      <w:r w:rsidRPr="00DF19D8">
        <w:rPr>
          <w:rFonts w:ascii="Times New Roman" w:hAnsi="Times New Roman" w:cs="Times New Roman"/>
          <w:sz w:val="24"/>
        </w:rPr>
        <w:t xml:space="preserve"> (até 2001 – 6ª série) – Colégio </w:t>
      </w:r>
      <w:proofErr w:type="spellStart"/>
      <w:r w:rsidRPr="00DF19D8">
        <w:rPr>
          <w:rFonts w:ascii="Times New Roman" w:hAnsi="Times New Roman" w:cs="Times New Roman"/>
          <w:sz w:val="24"/>
        </w:rPr>
        <w:t>Expovest</w:t>
      </w:r>
      <w:proofErr w:type="spellEnd"/>
      <w:r w:rsidRPr="00DF19D8">
        <w:rPr>
          <w:rFonts w:ascii="Times New Roman" w:hAnsi="Times New Roman" w:cs="Times New Roman"/>
          <w:sz w:val="24"/>
        </w:rPr>
        <w:t xml:space="preserve"> (concluído em 2003).</w:t>
      </w:r>
      <w:r w:rsidRPr="00DF19D8">
        <w:rPr>
          <w:rFonts w:ascii="Times New Roman" w:hAnsi="Times New Roman" w:cs="Times New Roman"/>
          <w:sz w:val="24"/>
        </w:rPr>
        <w:br/>
      </w:r>
      <w:r w:rsidRPr="00DF19D8">
        <w:rPr>
          <w:rFonts w:ascii="Times New Roman" w:hAnsi="Times New Roman" w:cs="Times New Roman"/>
        </w:rPr>
        <w:t xml:space="preserve">Ensino Médio: Colégio </w:t>
      </w:r>
      <w:proofErr w:type="spellStart"/>
      <w:r w:rsidRPr="00DF19D8">
        <w:rPr>
          <w:rFonts w:ascii="Times New Roman" w:hAnsi="Times New Roman" w:cs="Times New Roman"/>
        </w:rPr>
        <w:t>Expovest</w:t>
      </w:r>
      <w:proofErr w:type="spellEnd"/>
      <w:r w:rsidRPr="00DF19D8">
        <w:rPr>
          <w:rFonts w:ascii="Times New Roman" w:hAnsi="Times New Roman" w:cs="Times New Roman"/>
        </w:rPr>
        <w:t xml:space="preserve"> (concluído em 2006).</w:t>
      </w:r>
      <w:r w:rsidRPr="00DF19D8">
        <w:rPr>
          <w:rFonts w:ascii="Times New Roman" w:hAnsi="Times New Roman" w:cs="Times New Roman"/>
          <w:iCs/>
          <w:sz w:val="24"/>
        </w:rPr>
        <w:br/>
      </w:r>
      <w:r w:rsidRPr="00DF19D8">
        <w:rPr>
          <w:rFonts w:ascii="Times New Roman" w:hAnsi="Times New Roman" w:cs="Times New Roman"/>
          <w:sz w:val="24"/>
        </w:rPr>
        <w:t>Superior: Universidade Católica de Goiás – Atualmente o 6º período de Engenharia da Computação trancado.</w:t>
      </w:r>
      <w:r w:rsidRPr="00DF19D8">
        <w:rPr>
          <w:rFonts w:ascii="Times New Roman" w:hAnsi="Times New Roman" w:cs="Times New Roman"/>
          <w:iCs/>
          <w:sz w:val="24"/>
        </w:rPr>
        <w:br/>
      </w:r>
      <w:r w:rsidRPr="00DF19D8">
        <w:rPr>
          <w:rFonts w:ascii="Times New Roman" w:hAnsi="Times New Roman" w:cs="Times New Roman"/>
          <w:sz w:val="24"/>
        </w:rPr>
        <w:t>Universidade Católica de Goiás – Cursando o 4º período de Análise de Sistemas, Noturno.</w:t>
      </w:r>
    </w:p>
    <w:p w:rsidR="00DF19D8" w:rsidRPr="00DF19D8" w:rsidRDefault="00DF19D8" w:rsidP="00DF19D8">
      <w:pPr>
        <w:pStyle w:val="Ttulo5"/>
        <w:tabs>
          <w:tab w:val="clear" w:pos="5190"/>
          <w:tab w:val="left" w:pos="0"/>
          <w:tab w:val="left" w:pos="1985"/>
        </w:tabs>
        <w:ind w:left="1134" w:firstLine="0"/>
        <w:jc w:val="left"/>
        <w:rPr>
          <w:rFonts w:eastAsia="Droid Sans Fallback"/>
          <w:b/>
          <w:i w:val="0"/>
          <w:szCs w:val="22"/>
          <w:lang w:eastAsia="en-US"/>
        </w:rPr>
      </w:pPr>
    </w:p>
    <w:p w:rsidR="00DF19D8" w:rsidRPr="00DF19D8" w:rsidRDefault="00DF19D8" w:rsidP="00DF19D8">
      <w:pPr>
        <w:pStyle w:val="Ttulo5"/>
        <w:tabs>
          <w:tab w:val="clear" w:pos="5190"/>
          <w:tab w:val="left" w:pos="0"/>
          <w:tab w:val="left" w:pos="1985"/>
        </w:tabs>
        <w:ind w:left="1134" w:firstLine="0"/>
        <w:jc w:val="left"/>
        <w:rPr>
          <w:b/>
          <w:i w:val="0"/>
        </w:rPr>
      </w:pPr>
      <w:r w:rsidRPr="00DF19D8">
        <w:rPr>
          <w:b/>
          <w:i w:val="0"/>
        </w:rPr>
        <w:t>3 - CURSOS DE APERFEIÇOAMENTO</w:t>
      </w:r>
    </w:p>
    <w:p w:rsidR="00DF19D8" w:rsidRPr="00DF19D8" w:rsidRDefault="00DF19D8" w:rsidP="00DF19D8">
      <w:pPr>
        <w:tabs>
          <w:tab w:val="clear" w:pos="708"/>
          <w:tab w:val="left" w:pos="1985"/>
        </w:tabs>
        <w:ind w:left="1134"/>
        <w:rPr>
          <w:rFonts w:ascii="Times New Roman" w:hAnsi="Times New Roman" w:cs="Times New Roman"/>
          <w:b/>
        </w:rPr>
      </w:pPr>
    </w:p>
    <w:p w:rsidR="00DF19D8" w:rsidRPr="00DF19D8" w:rsidRDefault="00E23137" w:rsidP="00DF19D8">
      <w:pPr>
        <w:tabs>
          <w:tab w:val="clear" w:pos="708"/>
          <w:tab w:val="left" w:pos="1134"/>
        </w:tabs>
        <w:ind w:left="1134"/>
        <w:rPr>
          <w:rFonts w:ascii="Times New Roman" w:hAnsi="Times New Roman" w:cs="Times New Roman"/>
          <w:sz w:val="24"/>
        </w:rPr>
      </w:pPr>
      <w:r w:rsidRPr="00E23137">
        <w:rPr>
          <w:rFonts w:ascii="Times New Roman" w:hAnsi="Times New Roman" w:cs="Times New Roman"/>
          <w: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2" type="#_x0000_t87" style="position:absolute;left:0;text-align:left;margin-left:156.35pt;margin-top:7.35pt;width:7.1pt;height:42.6pt;z-index:251661312;v-text-anchor:middle" strokeweight=".26mm">
            <v:stroke joinstyle="miter"/>
          </v:shape>
        </w:pict>
      </w:r>
    </w:p>
    <w:p w:rsidR="00DF19D8" w:rsidRPr="00DF19D8" w:rsidRDefault="00DF19D8" w:rsidP="00DF19D8">
      <w:pPr>
        <w:tabs>
          <w:tab w:val="clear" w:pos="708"/>
          <w:tab w:val="left" w:pos="1134"/>
        </w:tabs>
        <w:ind w:left="1134"/>
        <w:rPr>
          <w:rFonts w:ascii="Times New Roman" w:hAnsi="Times New Roman" w:cs="Times New Roman"/>
        </w:rPr>
      </w:pPr>
      <w:r w:rsidRPr="00DF19D8">
        <w:rPr>
          <w:rFonts w:ascii="Times New Roman" w:hAnsi="Times New Roman" w:cs="Times New Roman"/>
        </w:rPr>
        <w:t xml:space="preserve">                                                                        Word/Windows</w:t>
      </w:r>
    </w:p>
    <w:p w:rsidR="00DF19D8" w:rsidRPr="00DF19D8" w:rsidRDefault="00DF19D8" w:rsidP="00DF19D8">
      <w:pPr>
        <w:tabs>
          <w:tab w:val="clear" w:pos="708"/>
          <w:tab w:val="left" w:pos="1985"/>
        </w:tabs>
        <w:ind w:left="1134"/>
        <w:rPr>
          <w:rFonts w:ascii="Times New Roman" w:hAnsi="Times New Roman" w:cs="Times New Roman"/>
          <w:sz w:val="24"/>
        </w:rPr>
      </w:pPr>
    </w:p>
    <w:p w:rsidR="00DF19D8" w:rsidRPr="00DF19D8" w:rsidRDefault="00DF19D8" w:rsidP="00DF19D8">
      <w:pPr>
        <w:tabs>
          <w:tab w:val="clear" w:pos="708"/>
          <w:tab w:val="left" w:pos="1985"/>
        </w:tabs>
        <w:ind w:left="1134"/>
        <w:rPr>
          <w:rFonts w:ascii="Times New Roman" w:hAnsi="Times New Roman" w:cs="Times New Roman"/>
          <w:sz w:val="24"/>
        </w:rPr>
      </w:pPr>
      <w:r w:rsidRPr="00DF19D8">
        <w:rPr>
          <w:rFonts w:ascii="Times New Roman" w:hAnsi="Times New Roman" w:cs="Times New Roman"/>
          <w:sz w:val="24"/>
        </w:rPr>
        <w:t>Curso Básico em Computação</w:t>
      </w:r>
      <w:r w:rsidRPr="00DF19D8">
        <w:rPr>
          <w:rFonts w:ascii="Times New Roman" w:hAnsi="Times New Roman" w:cs="Times New Roman"/>
          <w:sz w:val="24"/>
        </w:rPr>
        <w:br/>
        <w:t xml:space="preserve"> Excel    </w:t>
      </w:r>
      <w:r w:rsidRPr="00DF19D8">
        <w:rPr>
          <w:rFonts w:ascii="Times New Roman" w:hAnsi="Times New Roman" w:cs="Times New Roman"/>
          <w:sz w:val="24"/>
        </w:rPr>
        <w:br/>
      </w:r>
      <w:r w:rsidRPr="00DF19D8">
        <w:rPr>
          <w:rFonts w:ascii="Times New Roman" w:hAnsi="Times New Roman" w:cs="Times New Roman"/>
        </w:rPr>
        <w:t>Escola de Informática CFI</w:t>
      </w:r>
      <w:r w:rsidRPr="00DF19D8">
        <w:rPr>
          <w:rFonts w:ascii="Times New Roman" w:hAnsi="Times New Roman" w:cs="Times New Roman"/>
        </w:rPr>
        <w:br/>
        <w:t>Curso: noções básicas Internet - CFI</w:t>
      </w:r>
    </w:p>
    <w:p w:rsidR="00DF19D8" w:rsidRDefault="00DF19D8" w:rsidP="00DF19D8">
      <w:pPr>
        <w:tabs>
          <w:tab w:val="clear" w:pos="708"/>
          <w:tab w:val="left" w:pos="1985"/>
        </w:tabs>
        <w:ind w:left="1134"/>
        <w:rPr>
          <w:rFonts w:ascii="Times New Roman" w:hAnsi="Times New Roman" w:cs="Times New Roman"/>
          <w:b/>
          <w:sz w:val="24"/>
          <w:szCs w:val="24"/>
        </w:rPr>
      </w:pPr>
      <w:r w:rsidRPr="00DF19D8">
        <w:rPr>
          <w:rFonts w:ascii="Times New Roman" w:hAnsi="Times New Roman" w:cs="Times New Roman"/>
          <w:b/>
          <w:sz w:val="24"/>
          <w:szCs w:val="24"/>
        </w:rPr>
        <w:t>4 – ATIVIDADES PROFISSIONAIS</w:t>
      </w:r>
    </w:p>
    <w:p w:rsidR="00DF19D8" w:rsidRPr="00DF19D8" w:rsidRDefault="00DF19D8" w:rsidP="00DF19D8">
      <w:pPr>
        <w:tabs>
          <w:tab w:val="clear" w:pos="708"/>
          <w:tab w:val="left" w:pos="1985"/>
        </w:tabs>
        <w:ind w:left="1134"/>
        <w:rPr>
          <w:rFonts w:ascii="Times New Roman" w:hAnsi="Times New Roman" w:cs="Times New Roman"/>
          <w:sz w:val="24"/>
          <w:szCs w:val="24"/>
        </w:rPr>
      </w:pPr>
      <w:r w:rsidRPr="00DF19D8">
        <w:rPr>
          <w:rFonts w:ascii="Times New Roman" w:hAnsi="Times New Roman" w:cs="Times New Roman"/>
          <w:b/>
          <w:sz w:val="24"/>
          <w:szCs w:val="24"/>
        </w:rPr>
        <w:br/>
      </w:r>
      <w:r w:rsidRPr="00DF19D8">
        <w:rPr>
          <w:rFonts w:ascii="Times New Roman" w:hAnsi="Times New Roman" w:cs="Times New Roman"/>
          <w:sz w:val="24"/>
          <w:szCs w:val="24"/>
        </w:rPr>
        <w:t xml:space="preserve">Suporte técnico em informática pela </w:t>
      </w:r>
      <w:proofErr w:type="spellStart"/>
      <w:r w:rsidRPr="00DF19D8">
        <w:rPr>
          <w:rFonts w:ascii="Times New Roman" w:hAnsi="Times New Roman" w:cs="Times New Roman"/>
          <w:sz w:val="24"/>
          <w:szCs w:val="24"/>
        </w:rPr>
        <w:t>Icomp</w:t>
      </w:r>
      <w:proofErr w:type="spellEnd"/>
      <w:r w:rsidRPr="00DF19D8">
        <w:rPr>
          <w:rFonts w:ascii="Times New Roman" w:hAnsi="Times New Roman" w:cs="Times New Roman"/>
          <w:sz w:val="24"/>
          <w:szCs w:val="24"/>
        </w:rPr>
        <w:t xml:space="preserve"> Automação comercial</w:t>
      </w:r>
      <w:r w:rsidRPr="00DF19D8">
        <w:rPr>
          <w:rFonts w:ascii="Times New Roman" w:hAnsi="Times New Roman" w:cs="Times New Roman"/>
          <w:sz w:val="24"/>
          <w:szCs w:val="24"/>
        </w:rPr>
        <w:br/>
        <w:t>Suporte técnico em informática pela I5 Automação Comercial</w:t>
      </w:r>
      <w:r w:rsidRPr="00DF19D8">
        <w:rPr>
          <w:rFonts w:ascii="Times New Roman" w:hAnsi="Times New Roman" w:cs="Times New Roman"/>
          <w:sz w:val="24"/>
          <w:szCs w:val="24"/>
        </w:rPr>
        <w:br/>
        <w:t>Suporte técnico em informática pela AGR – Agência Goiana de Regulação, Controle e Fiscalização de serviços públicos.</w:t>
      </w:r>
      <w:r w:rsidRPr="00DF19D8">
        <w:rPr>
          <w:rFonts w:ascii="Times New Roman" w:hAnsi="Times New Roman" w:cs="Times New Roman"/>
          <w:sz w:val="24"/>
          <w:szCs w:val="24"/>
        </w:rPr>
        <w:br/>
        <w:t xml:space="preserve">Auxiliar de processamento pela </w:t>
      </w:r>
      <w:proofErr w:type="spellStart"/>
      <w:r w:rsidRPr="00DF19D8">
        <w:rPr>
          <w:rFonts w:ascii="Times New Roman" w:hAnsi="Times New Roman" w:cs="Times New Roman"/>
          <w:sz w:val="24"/>
          <w:szCs w:val="24"/>
        </w:rPr>
        <w:t>Intersys</w:t>
      </w:r>
      <w:proofErr w:type="spellEnd"/>
      <w:r w:rsidRPr="00DF19D8">
        <w:rPr>
          <w:rFonts w:ascii="Times New Roman" w:hAnsi="Times New Roman" w:cs="Times New Roman"/>
          <w:sz w:val="24"/>
          <w:szCs w:val="24"/>
        </w:rPr>
        <w:t xml:space="preserve"> – Empresa de Gestão Empresarial.</w:t>
      </w:r>
    </w:p>
    <w:p w:rsidR="00DF19D8" w:rsidRPr="00DF19D8" w:rsidRDefault="00DF19D8" w:rsidP="00DF19D8">
      <w:pPr>
        <w:tabs>
          <w:tab w:val="clear" w:pos="708"/>
          <w:tab w:val="left" w:pos="1985"/>
        </w:tabs>
        <w:ind w:left="1134"/>
        <w:rPr>
          <w:rFonts w:ascii="Times New Roman" w:hAnsi="Times New Roman" w:cs="Times New Roman"/>
        </w:rPr>
      </w:pPr>
    </w:p>
    <w:p w:rsidR="00DF19D8" w:rsidRPr="00DF19D8" w:rsidRDefault="00DF19D8" w:rsidP="00DF19D8">
      <w:pPr>
        <w:pStyle w:val="Ttulo4"/>
        <w:tabs>
          <w:tab w:val="clear" w:pos="4830"/>
          <w:tab w:val="left" w:pos="0"/>
          <w:tab w:val="left" w:pos="1985"/>
        </w:tabs>
        <w:ind w:left="0" w:firstLine="0"/>
        <w:jc w:val="both"/>
        <w:rPr>
          <w:b/>
          <w:i w:val="0"/>
        </w:rPr>
      </w:pPr>
    </w:p>
    <w:p w:rsidR="00DF19D8" w:rsidRPr="00DF19D8" w:rsidRDefault="00DF19D8" w:rsidP="00DF19D8">
      <w:pPr>
        <w:pStyle w:val="Ttulo4"/>
        <w:tabs>
          <w:tab w:val="clear" w:pos="4830"/>
          <w:tab w:val="left" w:pos="0"/>
          <w:tab w:val="left" w:pos="1985"/>
        </w:tabs>
        <w:ind w:left="0" w:firstLine="0"/>
        <w:jc w:val="both"/>
        <w:rPr>
          <w:b/>
          <w:i w:val="0"/>
        </w:rPr>
      </w:pPr>
    </w:p>
    <w:p w:rsidR="00DF19D8" w:rsidRPr="00DF19D8" w:rsidRDefault="00DF19D8" w:rsidP="00DF19D8">
      <w:pPr>
        <w:pStyle w:val="Ttulo4"/>
        <w:tabs>
          <w:tab w:val="clear" w:pos="4830"/>
          <w:tab w:val="left" w:pos="0"/>
          <w:tab w:val="left" w:pos="1985"/>
        </w:tabs>
        <w:ind w:left="0" w:firstLine="0"/>
        <w:jc w:val="both"/>
        <w:rPr>
          <w:b/>
          <w:i w:val="0"/>
        </w:rPr>
      </w:pPr>
    </w:p>
    <w:p w:rsidR="00DF19D8" w:rsidRPr="00DF19D8" w:rsidRDefault="00DF19D8" w:rsidP="00DF19D8">
      <w:pPr>
        <w:pStyle w:val="Ttulo4"/>
        <w:tabs>
          <w:tab w:val="clear" w:pos="4830"/>
          <w:tab w:val="left" w:pos="993"/>
          <w:tab w:val="left" w:pos="1985"/>
        </w:tabs>
        <w:ind w:left="993" w:right="851" w:firstLine="0"/>
        <w:jc w:val="both"/>
        <w:rPr>
          <w:b/>
          <w:i w:val="0"/>
        </w:rPr>
      </w:pPr>
    </w:p>
    <w:p w:rsidR="00DF19D8" w:rsidRPr="00DF19D8" w:rsidRDefault="00DF19D8" w:rsidP="00DF19D8">
      <w:pPr>
        <w:pStyle w:val="Ttulo4"/>
        <w:tabs>
          <w:tab w:val="clear" w:pos="4830"/>
          <w:tab w:val="left" w:pos="993"/>
          <w:tab w:val="left" w:pos="1985"/>
        </w:tabs>
        <w:ind w:left="993" w:right="851" w:firstLine="0"/>
        <w:jc w:val="both"/>
        <w:rPr>
          <w:b/>
          <w:i w:val="0"/>
        </w:rPr>
      </w:pPr>
      <w:r w:rsidRPr="00DF19D8">
        <w:rPr>
          <w:b/>
          <w:i w:val="0"/>
        </w:rPr>
        <w:t xml:space="preserve"> Obs.: Nesse item especifico, que é de suma importância para minhas pretensões, informo que  minha experiência se restringe ao mercado informal, haja vista que presto uma espécie de assessoria desde meados do ano de 2005, ao meu pai, que é representante comercial e me concedeu a oportunidade de adentrar neste contexto que envolve vários aspectos, como:</w:t>
      </w:r>
    </w:p>
    <w:p w:rsidR="00DF19D8" w:rsidRPr="00DF19D8" w:rsidRDefault="00DF19D8" w:rsidP="00DF19D8">
      <w:pPr>
        <w:pStyle w:val="Ttulo4"/>
        <w:numPr>
          <w:ilvl w:val="3"/>
          <w:numId w:val="12"/>
        </w:numPr>
        <w:tabs>
          <w:tab w:val="left" w:pos="0"/>
          <w:tab w:val="left" w:pos="1985"/>
        </w:tabs>
        <w:ind w:left="1134"/>
        <w:jc w:val="both"/>
        <w:rPr>
          <w:i w:val="0"/>
        </w:rPr>
      </w:pP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Preenchimento de pedidos (digitado)</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Envio de Fax</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Envio e recebimento de e-mail</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Desenvolvimento de textos</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Atendimentos a clientes (por telefone e pela Web)</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Acompanhamento da movimentação financeira</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Noções fiscais e</w:t>
      </w:r>
    </w:p>
    <w:p w:rsidR="00DF19D8" w:rsidRPr="00DF19D8" w:rsidRDefault="00DF19D8" w:rsidP="00DF19D8">
      <w:pPr>
        <w:pStyle w:val="Ttulo4"/>
        <w:numPr>
          <w:ilvl w:val="3"/>
          <w:numId w:val="12"/>
        </w:numPr>
        <w:tabs>
          <w:tab w:val="left" w:pos="0"/>
          <w:tab w:val="left" w:pos="1985"/>
        </w:tabs>
        <w:ind w:left="1134"/>
        <w:jc w:val="both"/>
        <w:rPr>
          <w:i w:val="0"/>
        </w:rPr>
      </w:pPr>
      <w:r w:rsidRPr="00DF19D8">
        <w:rPr>
          <w:i w:val="0"/>
        </w:rPr>
        <w:t xml:space="preserve"> Viagens no estado de Goiás e outros estados, em visitas aos atacadistas (clientes).   </w:t>
      </w:r>
    </w:p>
    <w:p w:rsidR="00DF19D8" w:rsidRPr="00DF19D8" w:rsidRDefault="00DF19D8" w:rsidP="00DF19D8">
      <w:pPr>
        <w:tabs>
          <w:tab w:val="clear" w:pos="708"/>
          <w:tab w:val="left" w:pos="1985"/>
        </w:tabs>
        <w:ind w:left="1134"/>
        <w:jc w:val="both"/>
        <w:rPr>
          <w:rFonts w:ascii="Times New Roman" w:hAnsi="Times New Roman" w:cs="Times New Roman"/>
          <w:b/>
        </w:rPr>
      </w:pPr>
    </w:p>
    <w:p w:rsidR="00DF19D8" w:rsidRPr="00DF19D8" w:rsidRDefault="00DF19D8" w:rsidP="00DF19D8">
      <w:pPr>
        <w:pStyle w:val="Ttulo1"/>
        <w:numPr>
          <w:ilvl w:val="0"/>
          <w:numId w:val="12"/>
        </w:numPr>
        <w:tabs>
          <w:tab w:val="left" w:pos="0"/>
          <w:tab w:val="left" w:pos="1985"/>
        </w:tabs>
        <w:ind w:left="1134"/>
        <w:jc w:val="left"/>
        <w:rPr>
          <w:i w:val="0"/>
        </w:rPr>
      </w:pPr>
      <w:r w:rsidRPr="00DF19D8">
        <w:rPr>
          <w:i w:val="0"/>
        </w:rPr>
        <w:t>5 - REFERENCIAS PESSOAIS</w:t>
      </w:r>
    </w:p>
    <w:p w:rsidR="00DF19D8" w:rsidRPr="00DF19D8" w:rsidRDefault="00DF19D8" w:rsidP="00DF19D8">
      <w:pPr>
        <w:tabs>
          <w:tab w:val="clear" w:pos="708"/>
          <w:tab w:val="left" w:pos="1985"/>
        </w:tabs>
        <w:ind w:left="1134"/>
        <w:rPr>
          <w:rFonts w:ascii="Times New Roman" w:hAnsi="Times New Roman" w:cs="Times New Roman"/>
          <w:b/>
        </w:rPr>
      </w:pPr>
    </w:p>
    <w:p w:rsidR="00DF19D8" w:rsidRPr="00DF19D8" w:rsidRDefault="00DF19D8" w:rsidP="00DF19D8">
      <w:pPr>
        <w:pStyle w:val="Ttulo4"/>
        <w:numPr>
          <w:ilvl w:val="3"/>
          <w:numId w:val="12"/>
        </w:numPr>
        <w:tabs>
          <w:tab w:val="left" w:pos="0"/>
          <w:tab w:val="left" w:pos="1985"/>
        </w:tabs>
        <w:ind w:left="1134"/>
        <w:rPr>
          <w:b/>
          <w:i w:val="0"/>
        </w:rPr>
      </w:pPr>
      <w:r w:rsidRPr="00DF19D8">
        <w:rPr>
          <w:b/>
          <w:i w:val="0"/>
        </w:rPr>
        <w:t>João Marques Ribeiro Filho (cunhado)</w:t>
      </w:r>
    </w:p>
    <w:p w:rsidR="00DF19D8" w:rsidRPr="00DF19D8" w:rsidRDefault="00DF19D8" w:rsidP="00DF19D8">
      <w:pPr>
        <w:tabs>
          <w:tab w:val="clear" w:pos="708"/>
          <w:tab w:val="left" w:pos="1985"/>
        </w:tabs>
        <w:ind w:left="1134"/>
        <w:rPr>
          <w:rFonts w:ascii="Times New Roman" w:hAnsi="Times New Roman" w:cs="Times New Roman"/>
          <w:sz w:val="24"/>
        </w:rPr>
      </w:pPr>
      <w:r w:rsidRPr="00DF19D8">
        <w:rPr>
          <w:rFonts w:ascii="Times New Roman" w:hAnsi="Times New Roman" w:cs="Times New Roman"/>
          <w:sz w:val="24"/>
        </w:rPr>
        <w:t xml:space="preserve">Rua B-25 </w:t>
      </w:r>
      <w:proofErr w:type="spellStart"/>
      <w:r w:rsidRPr="00DF19D8">
        <w:rPr>
          <w:rFonts w:ascii="Times New Roman" w:hAnsi="Times New Roman" w:cs="Times New Roman"/>
          <w:sz w:val="24"/>
        </w:rPr>
        <w:t>Qd</w:t>
      </w:r>
      <w:proofErr w:type="spellEnd"/>
      <w:r w:rsidRPr="00DF19D8">
        <w:rPr>
          <w:rFonts w:ascii="Times New Roman" w:hAnsi="Times New Roman" w:cs="Times New Roman"/>
          <w:sz w:val="24"/>
        </w:rPr>
        <w:t xml:space="preserve">.25 </w:t>
      </w:r>
      <w:proofErr w:type="spellStart"/>
      <w:r w:rsidRPr="00DF19D8">
        <w:rPr>
          <w:rFonts w:ascii="Times New Roman" w:hAnsi="Times New Roman" w:cs="Times New Roman"/>
          <w:sz w:val="24"/>
        </w:rPr>
        <w:t>Lt</w:t>
      </w:r>
      <w:proofErr w:type="spellEnd"/>
      <w:r w:rsidRPr="00DF19D8">
        <w:rPr>
          <w:rFonts w:ascii="Times New Roman" w:hAnsi="Times New Roman" w:cs="Times New Roman"/>
          <w:sz w:val="24"/>
        </w:rPr>
        <w:t>.01 Novo Horizonte</w:t>
      </w:r>
      <w:r w:rsidRPr="00DF19D8">
        <w:rPr>
          <w:rFonts w:ascii="Times New Roman" w:hAnsi="Times New Roman" w:cs="Times New Roman"/>
          <w:sz w:val="24"/>
        </w:rPr>
        <w:br/>
        <w:t>Goiânia – Goiás</w:t>
      </w:r>
      <w:r w:rsidRPr="00DF19D8">
        <w:rPr>
          <w:rFonts w:ascii="Times New Roman" w:hAnsi="Times New Roman" w:cs="Times New Roman"/>
          <w:sz w:val="24"/>
        </w:rPr>
        <w:br/>
        <w:t>Telefone – (62)3258-1296</w:t>
      </w:r>
    </w:p>
    <w:p w:rsidR="00DF19D8" w:rsidRDefault="00DF19D8" w:rsidP="00DF19D8">
      <w:pPr>
        <w:tabs>
          <w:tab w:val="clear" w:pos="708"/>
          <w:tab w:val="left" w:pos="1985"/>
        </w:tabs>
        <w:ind w:left="1134"/>
        <w:rPr>
          <w:rFonts w:ascii="Times New Roman" w:hAnsi="Times New Roman" w:cs="Times New Roman"/>
          <w:sz w:val="24"/>
        </w:rPr>
      </w:pPr>
      <w:r w:rsidRPr="00DF19D8">
        <w:rPr>
          <w:rFonts w:ascii="Times New Roman" w:hAnsi="Times New Roman" w:cs="Times New Roman"/>
          <w:b/>
          <w:sz w:val="24"/>
        </w:rPr>
        <w:t>Sebastião Marques Ribeiro (amigo)</w:t>
      </w:r>
      <w:r w:rsidRPr="00DF19D8">
        <w:rPr>
          <w:rFonts w:ascii="Times New Roman" w:hAnsi="Times New Roman" w:cs="Times New Roman"/>
          <w:b/>
          <w:sz w:val="24"/>
        </w:rPr>
        <w:br/>
      </w:r>
      <w:r w:rsidRPr="00DF19D8">
        <w:rPr>
          <w:rFonts w:ascii="Times New Roman" w:hAnsi="Times New Roman" w:cs="Times New Roman"/>
          <w:sz w:val="24"/>
        </w:rPr>
        <w:t>Rua Patriarca Nº 299 Vila Regina</w:t>
      </w:r>
      <w:r w:rsidRPr="00DF19D8">
        <w:rPr>
          <w:rFonts w:ascii="Times New Roman" w:hAnsi="Times New Roman" w:cs="Times New Roman"/>
          <w:sz w:val="24"/>
        </w:rPr>
        <w:br/>
        <w:t>Goiânia-GO</w:t>
      </w:r>
      <w:r w:rsidRPr="00DF19D8">
        <w:rPr>
          <w:rFonts w:ascii="Times New Roman" w:hAnsi="Times New Roman" w:cs="Times New Roman"/>
          <w:sz w:val="24"/>
        </w:rPr>
        <w:br/>
        <w:t>Telefone – (62)3297-1333 – Contato: Tião Marques</w:t>
      </w:r>
      <w:r w:rsidRPr="00DF19D8">
        <w:rPr>
          <w:rFonts w:ascii="Times New Roman" w:hAnsi="Times New Roman" w:cs="Times New Roman"/>
          <w:sz w:val="24"/>
        </w:rPr>
        <w:softHyphen/>
      </w: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DF19D8">
      <w:pPr>
        <w:tabs>
          <w:tab w:val="clear" w:pos="708"/>
          <w:tab w:val="left" w:pos="1985"/>
        </w:tabs>
        <w:ind w:left="1134"/>
        <w:rPr>
          <w:rFonts w:ascii="Times New Roman" w:hAnsi="Times New Roman" w:cs="Times New Roman"/>
          <w:sz w:val="24"/>
        </w:rPr>
      </w:pPr>
    </w:p>
    <w:p w:rsidR="003731E4" w:rsidRDefault="003731E4" w:rsidP="003731E4">
      <w:pPr>
        <w:tabs>
          <w:tab w:val="clear" w:pos="708"/>
          <w:tab w:val="left" w:pos="1701"/>
        </w:tabs>
        <w:ind w:left="1134" w:right="1418"/>
        <w:rPr>
          <w:rFonts w:ascii="Times New Roman" w:hAnsi="Times New Roman" w:cs="Times New Roman"/>
          <w:sz w:val="24"/>
        </w:rPr>
      </w:pPr>
    </w:p>
    <w:p w:rsidR="003731E4" w:rsidRDefault="00E23137" w:rsidP="003731E4">
      <w:pPr>
        <w:pStyle w:val="Ttulo3"/>
        <w:numPr>
          <w:ilvl w:val="2"/>
          <w:numId w:val="12"/>
        </w:numPr>
        <w:tabs>
          <w:tab w:val="clear" w:pos="0"/>
          <w:tab w:val="num" w:pos="720"/>
          <w:tab w:val="left" w:pos="1701"/>
          <w:tab w:val="left" w:pos="2160"/>
        </w:tabs>
        <w:ind w:left="1134" w:right="1418"/>
      </w:pPr>
      <w:r>
        <w:pict>
          <v:shape id="_x0000_s1045" type="#_x0000_t202" style="position:absolute;left:0;text-align:left;margin-left:274.05pt;margin-top:70.85pt;width:9.05pt;height:27.65pt;z-index:251662336;mso-wrap-style:none;v-text-anchor:middle" stroked="f" strokecolor="gray">
            <v:fill color2="black"/>
            <v:stroke color2="#7f7f7f" joinstyle="round"/>
            <w10:wrap type="square"/>
          </v:shape>
        </w:pict>
      </w:r>
      <w:r w:rsidR="003731E4">
        <w:rPr>
          <w:sz w:val="52"/>
        </w:rPr>
        <w:t>Rhawan Brenner Silva Franco</w:t>
      </w:r>
    </w:p>
    <w:p w:rsidR="003731E4" w:rsidRDefault="003731E4" w:rsidP="003731E4">
      <w:pPr>
        <w:tabs>
          <w:tab w:val="left" w:pos="1701"/>
        </w:tabs>
        <w:ind w:left="1134" w:right="1418"/>
      </w:pPr>
    </w:p>
    <w:p w:rsidR="003731E4" w:rsidRDefault="003731E4" w:rsidP="003731E4">
      <w:pPr>
        <w:pStyle w:val="Endereo1"/>
        <w:tabs>
          <w:tab w:val="left" w:pos="1701"/>
          <w:tab w:val="left" w:pos="3960"/>
          <w:tab w:val="left" w:pos="5940"/>
        </w:tabs>
        <w:spacing w:line="200" w:lineRule="atLeast"/>
        <w:ind w:left="1134" w:right="1418"/>
        <w:rPr>
          <w:i/>
          <w:sz w:val="22"/>
        </w:rPr>
      </w:pPr>
      <w:r>
        <w:rPr>
          <w:i/>
          <w:sz w:val="22"/>
        </w:rPr>
        <w:t>Endereço: Avenida Pedro Paulo de Souza, Nº 1981 Ap. 311 Cond. Villa Real</w:t>
      </w:r>
      <w:r>
        <w:rPr>
          <w:i/>
          <w:sz w:val="22"/>
        </w:rPr>
        <w:tab/>
      </w:r>
    </w:p>
    <w:p w:rsidR="003731E4" w:rsidRDefault="003731E4" w:rsidP="003731E4">
      <w:pPr>
        <w:pStyle w:val="Endereo1"/>
        <w:tabs>
          <w:tab w:val="left" w:pos="1701"/>
          <w:tab w:val="left" w:pos="3960"/>
          <w:tab w:val="left" w:pos="5940"/>
        </w:tabs>
        <w:spacing w:line="200" w:lineRule="atLeast"/>
        <w:ind w:left="1134" w:right="1418"/>
        <w:rPr>
          <w:i/>
          <w:sz w:val="22"/>
        </w:rPr>
      </w:pPr>
      <w:r>
        <w:rPr>
          <w:i/>
          <w:sz w:val="22"/>
        </w:rPr>
        <w:t>Fone:  (62)3205-4624</w:t>
      </w:r>
      <w:r>
        <w:rPr>
          <w:i/>
          <w:sz w:val="22"/>
        </w:rPr>
        <w:tab/>
        <w:t xml:space="preserve">  </w:t>
      </w:r>
      <w:proofErr w:type="spellStart"/>
      <w:r>
        <w:rPr>
          <w:i/>
          <w:sz w:val="22"/>
        </w:rPr>
        <w:t>E-mail</w:t>
      </w:r>
      <w:proofErr w:type="spellEnd"/>
      <w:r>
        <w:rPr>
          <w:i/>
          <w:sz w:val="22"/>
        </w:rPr>
        <w:t>: rb.brenner10@gmail.com</w:t>
      </w:r>
    </w:p>
    <w:p w:rsidR="003731E4" w:rsidRDefault="003731E4" w:rsidP="003731E4">
      <w:pPr>
        <w:pStyle w:val="Endereo1"/>
        <w:tabs>
          <w:tab w:val="left" w:pos="1701"/>
          <w:tab w:val="left" w:pos="3960"/>
          <w:tab w:val="left" w:pos="5940"/>
        </w:tabs>
        <w:spacing w:line="200" w:lineRule="atLeast"/>
        <w:ind w:left="1134" w:right="1418"/>
      </w:pPr>
      <w:r>
        <w:rPr>
          <w:i/>
          <w:sz w:val="22"/>
        </w:rPr>
        <w:t xml:space="preserve">CEP: 74663-520 – Goiânia / GO  </w:t>
      </w:r>
      <w:r>
        <w:rPr>
          <w:i/>
          <w:sz w:val="22"/>
        </w:rPr>
        <w:tab/>
        <w:t xml:space="preserve">Celular: (62) 8408-2315 </w:t>
      </w:r>
    </w:p>
    <w:p w:rsidR="003731E4" w:rsidRDefault="003731E4" w:rsidP="003731E4">
      <w:pPr>
        <w:pBdr>
          <w:bottom w:val="single" w:sz="12" w:space="1" w:color="000000"/>
        </w:pBdr>
        <w:tabs>
          <w:tab w:val="left" w:pos="1701"/>
        </w:tabs>
        <w:ind w:left="1134" w:right="1418"/>
      </w:pPr>
    </w:p>
    <w:p w:rsidR="003731E4" w:rsidRDefault="003731E4" w:rsidP="003731E4">
      <w:pPr>
        <w:tabs>
          <w:tab w:val="left" w:pos="1701"/>
        </w:tabs>
        <w:ind w:left="1134" w:right="1418"/>
        <w:rPr>
          <w:rFonts w:ascii="Times New Roman" w:hAnsi="Times New Roman"/>
          <w:b/>
          <w:i/>
          <w:sz w:val="24"/>
          <w:u w:val="single"/>
          <w:lang w:eastAsia="pt-BR"/>
        </w:rPr>
      </w:pPr>
    </w:p>
    <w:p w:rsidR="003731E4" w:rsidRDefault="003731E4" w:rsidP="003731E4">
      <w:pPr>
        <w:tabs>
          <w:tab w:val="left" w:pos="1701"/>
        </w:tabs>
        <w:ind w:left="1134" w:right="1418"/>
        <w:rPr>
          <w:rFonts w:ascii="Times New Roman" w:hAnsi="Times New Roman"/>
          <w:b/>
          <w:i/>
          <w:sz w:val="24"/>
          <w:lang w:eastAsia="pt-BR"/>
        </w:rPr>
      </w:pPr>
      <w:r>
        <w:rPr>
          <w:rFonts w:ascii="Times New Roman" w:hAnsi="Times New Roman"/>
          <w:b/>
          <w:i/>
          <w:sz w:val="24"/>
          <w:u w:val="single"/>
          <w:lang w:eastAsia="pt-BR"/>
        </w:rPr>
        <w:t>Objetivo</w:t>
      </w:r>
    </w:p>
    <w:p w:rsidR="003731E4" w:rsidRDefault="003731E4" w:rsidP="003731E4">
      <w:pPr>
        <w:pStyle w:val="Ttulo5"/>
        <w:numPr>
          <w:ilvl w:val="4"/>
          <w:numId w:val="12"/>
        </w:numPr>
        <w:tabs>
          <w:tab w:val="clear" w:pos="0"/>
          <w:tab w:val="num" w:pos="1008"/>
          <w:tab w:val="left" w:pos="1701"/>
        </w:tabs>
        <w:spacing w:before="240" w:after="60"/>
        <w:ind w:left="1134" w:right="1418"/>
        <w:jc w:val="left"/>
        <w:rPr>
          <w:b/>
          <w:lang w:eastAsia="pt-BR"/>
        </w:rPr>
      </w:pPr>
      <w:r>
        <w:rPr>
          <w:b/>
          <w:lang w:eastAsia="pt-BR"/>
        </w:rPr>
        <w:t>Desenvolvedor de Software</w:t>
      </w:r>
    </w:p>
    <w:p w:rsidR="003731E4" w:rsidRDefault="003731E4" w:rsidP="003731E4">
      <w:pPr>
        <w:pStyle w:val="Corpodetexto"/>
        <w:tabs>
          <w:tab w:val="left" w:pos="1701"/>
        </w:tabs>
        <w:spacing w:before="240" w:after="60"/>
        <w:ind w:left="1134" w:right="1418"/>
        <w:jc w:val="left"/>
        <w:rPr>
          <w:lang w:val="pt-BR"/>
        </w:rPr>
      </w:pPr>
      <w:r>
        <w:rPr>
          <w:rFonts w:ascii="Times New Roman" w:hAnsi="Times New Roman"/>
          <w:b/>
          <w:i/>
          <w:lang w:val="pt-BR" w:eastAsia="pt-BR"/>
        </w:rPr>
        <w:t>Analista de Testes</w:t>
      </w:r>
    </w:p>
    <w:p w:rsidR="003731E4" w:rsidRDefault="003731E4" w:rsidP="003731E4">
      <w:pPr>
        <w:pBdr>
          <w:bottom w:val="single" w:sz="12" w:space="1" w:color="000000"/>
        </w:pBdr>
        <w:tabs>
          <w:tab w:val="left" w:pos="1701"/>
        </w:tabs>
        <w:ind w:left="1134" w:right="1418"/>
      </w:pPr>
    </w:p>
    <w:p w:rsidR="003731E4" w:rsidRDefault="003731E4" w:rsidP="003731E4">
      <w:pPr>
        <w:tabs>
          <w:tab w:val="left" w:pos="1701"/>
        </w:tabs>
        <w:ind w:left="1134" w:right="1418"/>
      </w:pPr>
    </w:p>
    <w:p w:rsidR="003731E4" w:rsidRDefault="003731E4" w:rsidP="003731E4">
      <w:pPr>
        <w:tabs>
          <w:tab w:val="left" w:pos="1701"/>
        </w:tabs>
        <w:ind w:left="1134" w:right="1418"/>
        <w:rPr>
          <w:rFonts w:ascii="Arial" w:hAnsi="Arial"/>
          <w:lang w:eastAsia="ar-SA"/>
        </w:rPr>
      </w:pPr>
      <w:r>
        <w:rPr>
          <w:rFonts w:ascii="Times New Roman" w:hAnsi="Times New Roman"/>
          <w:b/>
          <w:i/>
          <w:sz w:val="24"/>
          <w:u w:val="single"/>
          <w:lang w:eastAsia="pt-BR"/>
        </w:rPr>
        <w:t>Qualificação Profissional</w:t>
      </w:r>
    </w:p>
    <w:p w:rsidR="003731E4" w:rsidRDefault="003731E4" w:rsidP="003731E4">
      <w:pPr>
        <w:pStyle w:val="Corpodetexto"/>
        <w:numPr>
          <w:ilvl w:val="0"/>
          <w:numId w:val="13"/>
        </w:numPr>
        <w:tabs>
          <w:tab w:val="left" w:pos="720"/>
          <w:tab w:val="left" w:pos="1701"/>
        </w:tabs>
        <w:ind w:left="1134" w:right="1418" w:firstLine="0"/>
        <w:rPr>
          <w:lang w:val="pt-BR"/>
        </w:rPr>
      </w:pPr>
      <w:r>
        <w:rPr>
          <w:sz w:val="22"/>
          <w:lang w:val="pt-BR"/>
        </w:rPr>
        <w:t>Habilidades com pessoas, facilidade para mudanças, trabalho em equipe e aceitação de novas idéias;</w:t>
      </w: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3"/>
        </w:numPr>
        <w:tabs>
          <w:tab w:val="left" w:pos="720"/>
          <w:tab w:val="left" w:pos="1701"/>
        </w:tabs>
        <w:ind w:left="1134" w:right="1418" w:firstLine="0"/>
        <w:rPr>
          <w:sz w:val="22"/>
          <w:lang w:val="pt-BR"/>
        </w:rPr>
      </w:pPr>
      <w:r>
        <w:rPr>
          <w:sz w:val="22"/>
          <w:lang w:val="pt-BR"/>
        </w:rPr>
        <w:t>Facilidade em aprender novas tecnologias;</w:t>
      </w:r>
    </w:p>
    <w:p w:rsidR="003731E4" w:rsidRDefault="003731E4" w:rsidP="003731E4">
      <w:pPr>
        <w:pStyle w:val="Corpodetexto"/>
        <w:tabs>
          <w:tab w:val="left" w:pos="720"/>
          <w:tab w:val="left" w:pos="1701"/>
        </w:tabs>
        <w:ind w:left="1134" w:right="1418"/>
        <w:rPr>
          <w:sz w:val="22"/>
          <w:lang w:val="pt-BR"/>
        </w:rPr>
      </w:pPr>
    </w:p>
    <w:p w:rsidR="003731E4" w:rsidRPr="003731E4" w:rsidRDefault="003731E4" w:rsidP="003731E4">
      <w:pPr>
        <w:pStyle w:val="Corpodetexto"/>
        <w:numPr>
          <w:ilvl w:val="0"/>
          <w:numId w:val="13"/>
        </w:numPr>
        <w:tabs>
          <w:tab w:val="left" w:pos="720"/>
          <w:tab w:val="left" w:pos="1701"/>
        </w:tabs>
        <w:ind w:left="1134" w:right="1418" w:firstLine="0"/>
        <w:rPr>
          <w:sz w:val="22"/>
          <w:lang w:val="pt-BR"/>
        </w:rPr>
      </w:pPr>
      <w:r>
        <w:rPr>
          <w:sz w:val="22"/>
          <w:lang w:val="pt-BR"/>
        </w:rPr>
        <w:t>Focado e responsável no que faz.</w:t>
      </w:r>
    </w:p>
    <w:p w:rsidR="003731E4" w:rsidRDefault="003731E4" w:rsidP="003731E4">
      <w:pPr>
        <w:pStyle w:val="Corpodetexto"/>
        <w:pBdr>
          <w:bottom w:val="single" w:sz="12" w:space="1" w:color="000000"/>
        </w:pBdr>
        <w:tabs>
          <w:tab w:val="left" w:pos="1701"/>
        </w:tabs>
        <w:ind w:left="1134" w:right="1418"/>
        <w:rPr>
          <w:lang w:val="pt-BR"/>
        </w:rPr>
      </w:pPr>
    </w:p>
    <w:p w:rsidR="003731E4" w:rsidRDefault="003731E4" w:rsidP="003731E4">
      <w:pPr>
        <w:pStyle w:val="Corpodetexto"/>
        <w:tabs>
          <w:tab w:val="left" w:pos="1701"/>
        </w:tabs>
        <w:ind w:left="1134" w:right="1418"/>
        <w:rPr>
          <w:lang w:val="pt-BR"/>
        </w:rPr>
      </w:pPr>
    </w:p>
    <w:p w:rsidR="003731E4" w:rsidRDefault="003731E4" w:rsidP="003731E4">
      <w:pPr>
        <w:pStyle w:val="Corpodetexto"/>
        <w:tabs>
          <w:tab w:val="left" w:pos="1701"/>
        </w:tabs>
        <w:ind w:left="1134" w:right="1418"/>
        <w:rPr>
          <w:lang w:val="pt-BR"/>
        </w:rPr>
      </w:pPr>
      <w:r>
        <w:rPr>
          <w:rFonts w:ascii="Times New Roman" w:hAnsi="Times New Roman"/>
          <w:b/>
          <w:i/>
          <w:u w:val="single"/>
          <w:lang w:val="pt-BR"/>
        </w:rPr>
        <w:t>Qualificação Técnica</w:t>
      </w:r>
    </w:p>
    <w:p w:rsidR="003731E4" w:rsidRDefault="003731E4" w:rsidP="003731E4">
      <w:pPr>
        <w:tabs>
          <w:tab w:val="left" w:pos="1701"/>
          <w:tab w:val="right" w:pos="8129"/>
        </w:tabs>
        <w:ind w:left="1134" w:right="1418"/>
      </w:pPr>
    </w:p>
    <w:p w:rsidR="003731E4" w:rsidRDefault="003731E4" w:rsidP="003731E4">
      <w:pPr>
        <w:pStyle w:val="Corpodetexto"/>
        <w:numPr>
          <w:ilvl w:val="0"/>
          <w:numId w:val="14"/>
        </w:numPr>
        <w:tabs>
          <w:tab w:val="left" w:pos="720"/>
          <w:tab w:val="left" w:pos="1701"/>
        </w:tabs>
        <w:ind w:left="1134" w:right="1418" w:firstLine="0"/>
        <w:rPr>
          <w:lang w:val="pt-BR"/>
        </w:rPr>
      </w:pPr>
      <w:r>
        <w:rPr>
          <w:sz w:val="22"/>
          <w:lang w:val="pt-BR"/>
        </w:rPr>
        <w:t xml:space="preserve">Conhecimento dos principais processos no levantamento, desenvolvimento, homologação e implantação de sistemas de informática. </w:t>
      </w:r>
    </w:p>
    <w:p w:rsidR="003731E4" w:rsidRDefault="003731E4" w:rsidP="003731E4">
      <w:pPr>
        <w:pStyle w:val="Corpodetexto"/>
        <w:tabs>
          <w:tab w:val="left" w:pos="1701"/>
        </w:tabs>
        <w:ind w:left="1134" w:right="1418"/>
        <w:rPr>
          <w:lang w:val="pt-BR"/>
        </w:rPr>
      </w:pP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4"/>
        </w:numPr>
        <w:tabs>
          <w:tab w:val="left" w:pos="720"/>
          <w:tab w:val="left" w:pos="1701"/>
        </w:tabs>
        <w:ind w:left="1134" w:right="1418" w:firstLine="0"/>
        <w:rPr>
          <w:sz w:val="22"/>
          <w:lang w:val="pt-BR"/>
        </w:rPr>
      </w:pPr>
      <w:r>
        <w:rPr>
          <w:sz w:val="22"/>
          <w:lang w:val="pt-BR"/>
        </w:rPr>
        <w:t xml:space="preserve">Conhecimento de SQL nível intermediário, Desenvolvimento em Java Web, utilizando: HTML, CSS, </w:t>
      </w:r>
      <w:proofErr w:type="spellStart"/>
      <w:r>
        <w:rPr>
          <w:sz w:val="22"/>
          <w:lang w:val="pt-BR"/>
        </w:rPr>
        <w:t>Jquery</w:t>
      </w:r>
      <w:proofErr w:type="spellEnd"/>
      <w:r>
        <w:rPr>
          <w:sz w:val="22"/>
          <w:lang w:val="pt-BR"/>
        </w:rPr>
        <w:t xml:space="preserve">, </w:t>
      </w:r>
      <w:proofErr w:type="spellStart"/>
      <w:r>
        <w:rPr>
          <w:sz w:val="22"/>
          <w:lang w:val="pt-BR"/>
        </w:rPr>
        <w:t>Servlets</w:t>
      </w:r>
      <w:proofErr w:type="spellEnd"/>
      <w:r>
        <w:rPr>
          <w:sz w:val="22"/>
          <w:lang w:val="pt-BR"/>
        </w:rPr>
        <w:t xml:space="preserve">, JSP, Frameworks: JSF e </w:t>
      </w:r>
      <w:proofErr w:type="spellStart"/>
      <w:r>
        <w:rPr>
          <w:sz w:val="22"/>
          <w:lang w:val="pt-BR"/>
        </w:rPr>
        <w:t>Hibernate</w:t>
      </w:r>
      <w:proofErr w:type="spellEnd"/>
      <w:r>
        <w:rPr>
          <w:sz w:val="22"/>
          <w:lang w:val="pt-BR"/>
        </w:rPr>
        <w:t>.</w:t>
      </w:r>
    </w:p>
    <w:p w:rsidR="003731E4" w:rsidRDefault="003731E4" w:rsidP="003731E4">
      <w:pPr>
        <w:pStyle w:val="Corpodetexto"/>
        <w:tabs>
          <w:tab w:val="left" w:pos="720"/>
          <w:tab w:val="left" w:pos="1701"/>
        </w:tabs>
        <w:ind w:left="1134" w:right="1418"/>
        <w:rPr>
          <w:lang w:val="pt-BR"/>
        </w:rPr>
      </w:pPr>
      <w:r>
        <w:rPr>
          <w:sz w:val="22"/>
          <w:lang w:val="pt-BR"/>
        </w:rPr>
        <w:t xml:space="preserve">Servidores de aplicação: </w:t>
      </w:r>
      <w:proofErr w:type="spellStart"/>
      <w:r>
        <w:rPr>
          <w:sz w:val="22"/>
          <w:lang w:val="pt-BR"/>
        </w:rPr>
        <w:t>Tomcat</w:t>
      </w:r>
      <w:proofErr w:type="spellEnd"/>
      <w:r>
        <w:rPr>
          <w:sz w:val="22"/>
          <w:lang w:val="pt-BR"/>
        </w:rPr>
        <w:t xml:space="preserve"> e </w:t>
      </w:r>
      <w:proofErr w:type="spellStart"/>
      <w:r>
        <w:rPr>
          <w:sz w:val="22"/>
          <w:lang w:val="pt-BR"/>
        </w:rPr>
        <w:t>Glassfish</w:t>
      </w:r>
      <w:proofErr w:type="spellEnd"/>
      <w:r>
        <w:rPr>
          <w:sz w:val="22"/>
          <w:lang w:val="pt-BR"/>
        </w:rPr>
        <w:t>. Padrões de projeto como: MVC  e DAO.</w:t>
      </w: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4"/>
        </w:numPr>
        <w:tabs>
          <w:tab w:val="left" w:pos="720"/>
          <w:tab w:val="left" w:pos="1701"/>
        </w:tabs>
        <w:ind w:left="1134" w:right="1418" w:firstLine="0"/>
        <w:rPr>
          <w:lang w:val="pt-BR"/>
        </w:rPr>
      </w:pPr>
      <w:r>
        <w:rPr>
          <w:sz w:val="22"/>
          <w:lang w:val="pt-BR"/>
        </w:rPr>
        <w:t>Conhecimento de ferramentas para criação de cronogramas e controle de projetos.</w:t>
      </w:r>
    </w:p>
    <w:p w:rsidR="003731E4" w:rsidRDefault="003731E4" w:rsidP="003731E4">
      <w:pPr>
        <w:pStyle w:val="Corpodetexto"/>
        <w:pBdr>
          <w:bottom w:val="single" w:sz="12" w:space="1" w:color="000000"/>
        </w:pBdr>
        <w:tabs>
          <w:tab w:val="left" w:pos="1701"/>
        </w:tabs>
        <w:ind w:left="1134" w:right="1418"/>
        <w:rPr>
          <w:lang w:val="pt-BR"/>
        </w:rPr>
      </w:pPr>
    </w:p>
    <w:p w:rsidR="003731E4" w:rsidRDefault="003731E4" w:rsidP="003731E4">
      <w:pPr>
        <w:tabs>
          <w:tab w:val="left" w:pos="1701"/>
        </w:tabs>
        <w:ind w:left="1134" w:right="1418"/>
      </w:pPr>
    </w:p>
    <w:p w:rsidR="003731E4" w:rsidRDefault="003731E4" w:rsidP="003731E4">
      <w:pPr>
        <w:tabs>
          <w:tab w:val="left" w:pos="1701"/>
        </w:tabs>
        <w:ind w:left="1134" w:right="1418"/>
      </w:pPr>
      <w:r>
        <w:rPr>
          <w:rFonts w:ascii="Times New Roman" w:hAnsi="Times New Roman"/>
          <w:b/>
          <w:i/>
          <w:sz w:val="24"/>
          <w:u w:val="single"/>
          <w:lang w:eastAsia="pt-BR"/>
        </w:rPr>
        <w:t>Formação</w:t>
      </w:r>
    </w:p>
    <w:p w:rsidR="003731E4" w:rsidRDefault="003731E4" w:rsidP="003731E4">
      <w:pPr>
        <w:pStyle w:val="Corpodetexto"/>
        <w:numPr>
          <w:ilvl w:val="0"/>
          <w:numId w:val="15"/>
        </w:numPr>
        <w:tabs>
          <w:tab w:val="left" w:pos="720"/>
          <w:tab w:val="left" w:pos="1701"/>
        </w:tabs>
        <w:ind w:left="1134" w:right="1418" w:firstLine="0"/>
        <w:rPr>
          <w:lang w:val="pt-BR"/>
        </w:rPr>
      </w:pPr>
      <w:r>
        <w:rPr>
          <w:sz w:val="22"/>
          <w:lang w:val="pt-BR"/>
        </w:rPr>
        <w:t>2013 – Formando em Análise e Desenvolvimento de Sistemas(PUC-GO);</w:t>
      </w:r>
    </w:p>
    <w:p w:rsidR="003731E4" w:rsidRDefault="003731E4" w:rsidP="003731E4">
      <w:pPr>
        <w:pStyle w:val="Corpodetexto"/>
        <w:pBdr>
          <w:bottom w:val="single" w:sz="12" w:space="1" w:color="000000"/>
        </w:pBdr>
        <w:tabs>
          <w:tab w:val="left" w:pos="1701"/>
        </w:tabs>
        <w:ind w:left="1134" w:right="1418"/>
        <w:rPr>
          <w:lang w:val="pt-BR"/>
        </w:rPr>
      </w:pPr>
    </w:p>
    <w:p w:rsidR="003731E4" w:rsidRDefault="003731E4" w:rsidP="003731E4">
      <w:pPr>
        <w:pStyle w:val="Corpodetexto"/>
        <w:pBdr>
          <w:bottom w:val="single" w:sz="12" w:space="1" w:color="000000"/>
        </w:pBdr>
        <w:tabs>
          <w:tab w:val="left" w:pos="1701"/>
        </w:tabs>
        <w:ind w:left="1134" w:right="1418"/>
        <w:rPr>
          <w:lang w:val="pt-BR"/>
        </w:rPr>
      </w:pPr>
    </w:p>
    <w:p w:rsidR="003731E4" w:rsidRDefault="003731E4" w:rsidP="003731E4">
      <w:pPr>
        <w:tabs>
          <w:tab w:val="left" w:pos="1701"/>
        </w:tabs>
        <w:ind w:left="1134" w:right="1418"/>
        <w:rPr>
          <w:rFonts w:ascii="Arial" w:eastAsia="Droid Sans" w:hAnsi="Arial" w:cs="Lohit Hindi"/>
          <w:kern w:val="1"/>
          <w:sz w:val="24"/>
          <w:szCs w:val="24"/>
          <w:lang w:eastAsia="ar-SA" w:bidi="hi-IN"/>
        </w:rPr>
      </w:pPr>
    </w:p>
    <w:p w:rsidR="003731E4" w:rsidRDefault="003731E4" w:rsidP="003731E4">
      <w:pPr>
        <w:tabs>
          <w:tab w:val="left" w:pos="1701"/>
        </w:tabs>
        <w:ind w:left="1134" w:right="1418"/>
      </w:pPr>
      <w:r>
        <w:rPr>
          <w:rFonts w:ascii="Times New Roman" w:hAnsi="Times New Roman"/>
          <w:b/>
          <w:i/>
          <w:sz w:val="24"/>
          <w:u w:val="single"/>
          <w:lang w:eastAsia="pt-BR"/>
        </w:rPr>
        <w:t>Cursos Adicionais</w:t>
      </w:r>
    </w:p>
    <w:p w:rsidR="003731E4" w:rsidRDefault="003731E4" w:rsidP="003731E4">
      <w:pPr>
        <w:pStyle w:val="Corpodetexto"/>
        <w:numPr>
          <w:ilvl w:val="0"/>
          <w:numId w:val="16"/>
        </w:numPr>
        <w:tabs>
          <w:tab w:val="left" w:pos="720"/>
          <w:tab w:val="left" w:pos="1701"/>
        </w:tabs>
        <w:ind w:left="1134" w:right="1418" w:firstLine="0"/>
        <w:rPr>
          <w:lang w:val="pt-BR"/>
        </w:rPr>
      </w:pPr>
      <w:r>
        <w:rPr>
          <w:sz w:val="22"/>
          <w:lang w:val="pt-BR"/>
        </w:rPr>
        <w:t>2012 – Participação no evento TDC(</w:t>
      </w:r>
      <w:proofErr w:type="spellStart"/>
      <w:r>
        <w:rPr>
          <w:sz w:val="22"/>
          <w:lang w:val="pt-BR"/>
        </w:rPr>
        <w:t>The</w:t>
      </w:r>
      <w:proofErr w:type="spellEnd"/>
      <w:r>
        <w:rPr>
          <w:sz w:val="22"/>
          <w:lang w:val="pt-BR"/>
        </w:rPr>
        <w:t xml:space="preserve"> </w:t>
      </w:r>
      <w:proofErr w:type="spellStart"/>
      <w:r>
        <w:rPr>
          <w:sz w:val="22"/>
          <w:lang w:val="pt-BR"/>
        </w:rPr>
        <w:t>Developers</w:t>
      </w:r>
      <w:proofErr w:type="spellEnd"/>
      <w:r>
        <w:rPr>
          <w:sz w:val="22"/>
          <w:lang w:val="pt-BR"/>
        </w:rPr>
        <w:t xml:space="preserve"> </w:t>
      </w:r>
      <w:proofErr w:type="spellStart"/>
      <w:r>
        <w:rPr>
          <w:sz w:val="22"/>
          <w:lang w:val="pt-BR"/>
        </w:rPr>
        <w:t>Conference</w:t>
      </w:r>
      <w:proofErr w:type="spellEnd"/>
      <w:r>
        <w:rPr>
          <w:sz w:val="22"/>
          <w:lang w:val="pt-BR"/>
        </w:rPr>
        <w:t>) (</w:t>
      </w:r>
      <w:proofErr w:type="spellStart"/>
      <w:r>
        <w:rPr>
          <w:sz w:val="22"/>
          <w:lang w:val="pt-BR"/>
        </w:rPr>
        <w:t>Globalcode</w:t>
      </w:r>
      <w:proofErr w:type="spellEnd"/>
      <w:r>
        <w:rPr>
          <w:sz w:val="22"/>
          <w:lang w:val="pt-BR"/>
        </w:rPr>
        <w:t>);</w:t>
      </w:r>
    </w:p>
    <w:p w:rsidR="003731E4" w:rsidRDefault="003731E4" w:rsidP="003731E4">
      <w:pPr>
        <w:pStyle w:val="Corpodetexto"/>
        <w:tabs>
          <w:tab w:val="left" w:pos="1701"/>
        </w:tabs>
        <w:ind w:left="1134" w:right="1418"/>
        <w:rPr>
          <w:lang w:val="pt-BR"/>
        </w:rPr>
      </w:pPr>
    </w:p>
    <w:p w:rsidR="003731E4" w:rsidRPr="003731E4" w:rsidRDefault="003731E4" w:rsidP="003731E4">
      <w:pPr>
        <w:pStyle w:val="Corpodetexto"/>
        <w:numPr>
          <w:ilvl w:val="0"/>
          <w:numId w:val="16"/>
        </w:numPr>
        <w:tabs>
          <w:tab w:val="left" w:pos="720"/>
          <w:tab w:val="left" w:pos="1701"/>
        </w:tabs>
        <w:ind w:left="1134" w:right="1418" w:firstLine="0"/>
        <w:rPr>
          <w:lang w:val="pt-BR"/>
        </w:rPr>
      </w:pPr>
      <w:r>
        <w:rPr>
          <w:sz w:val="22"/>
          <w:lang w:val="pt-BR"/>
        </w:rPr>
        <w:t xml:space="preserve">2012 – Desenvolvimento WEB com </w:t>
      </w:r>
      <w:proofErr w:type="spellStart"/>
      <w:r>
        <w:rPr>
          <w:sz w:val="22"/>
          <w:lang w:val="pt-BR"/>
        </w:rPr>
        <w:t>Servlet</w:t>
      </w:r>
      <w:proofErr w:type="spellEnd"/>
      <w:r>
        <w:rPr>
          <w:sz w:val="22"/>
          <w:lang w:val="pt-BR"/>
        </w:rPr>
        <w:t xml:space="preserve"> e JSP (</w:t>
      </w:r>
      <w:proofErr w:type="spellStart"/>
      <w:r>
        <w:rPr>
          <w:sz w:val="22"/>
          <w:lang w:val="pt-BR"/>
        </w:rPr>
        <w:t>Agrosol</w:t>
      </w:r>
      <w:proofErr w:type="spellEnd"/>
      <w:r>
        <w:rPr>
          <w:sz w:val="22"/>
          <w:lang w:val="pt-BR"/>
        </w:rPr>
        <w:t xml:space="preserve"> Tecnologia);</w:t>
      </w:r>
    </w:p>
    <w:p w:rsidR="003731E4" w:rsidRDefault="003731E4" w:rsidP="003731E4">
      <w:pPr>
        <w:pStyle w:val="Corpodetexto"/>
        <w:tabs>
          <w:tab w:val="left" w:pos="720"/>
          <w:tab w:val="left" w:pos="1701"/>
        </w:tabs>
        <w:ind w:left="1134" w:right="1418"/>
        <w:rPr>
          <w:sz w:val="22"/>
          <w:lang w:val="pt-BR"/>
        </w:rPr>
      </w:pPr>
    </w:p>
    <w:p w:rsidR="003731E4" w:rsidRDefault="003731E4" w:rsidP="003731E4">
      <w:pPr>
        <w:pStyle w:val="Corpodetexto"/>
        <w:tabs>
          <w:tab w:val="left" w:pos="720"/>
          <w:tab w:val="left" w:pos="1701"/>
        </w:tabs>
        <w:ind w:left="1134" w:right="1418"/>
        <w:rPr>
          <w:sz w:val="22"/>
          <w:lang w:val="pt-BR"/>
        </w:rPr>
      </w:pPr>
    </w:p>
    <w:p w:rsidR="003731E4" w:rsidRDefault="003731E4" w:rsidP="003731E4">
      <w:pPr>
        <w:pStyle w:val="Corpodetexto"/>
        <w:tabs>
          <w:tab w:val="left" w:pos="720"/>
          <w:tab w:val="left" w:pos="1701"/>
        </w:tabs>
        <w:ind w:left="1134" w:right="1418"/>
        <w:rPr>
          <w:sz w:val="22"/>
          <w:lang w:val="pt-BR"/>
        </w:rPr>
      </w:pPr>
    </w:p>
    <w:p w:rsidR="003731E4" w:rsidRDefault="003731E4" w:rsidP="003731E4">
      <w:pPr>
        <w:pStyle w:val="Corpodetexto"/>
        <w:tabs>
          <w:tab w:val="left" w:pos="720"/>
          <w:tab w:val="left" w:pos="1701"/>
        </w:tabs>
        <w:ind w:left="1134" w:right="1418"/>
        <w:rPr>
          <w:lang w:val="pt-BR"/>
        </w:rPr>
      </w:pP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6"/>
        </w:numPr>
        <w:tabs>
          <w:tab w:val="left" w:pos="720"/>
          <w:tab w:val="left" w:pos="1701"/>
        </w:tabs>
        <w:ind w:left="1134" w:right="1418" w:firstLine="0"/>
        <w:rPr>
          <w:lang w:val="pt-BR"/>
        </w:rPr>
      </w:pPr>
      <w:r>
        <w:rPr>
          <w:sz w:val="22"/>
          <w:lang w:val="pt-BR"/>
        </w:rPr>
        <w:t>2010 – Lógica de programação. (SENAC-GO);</w:t>
      </w: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6"/>
        </w:numPr>
        <w:tabs>
          <w:tab w:val="left" w:pos="720"/>
          <w:tab w:val="left" w:pos="1701"/>
        </w:tabs>
        <w:ind w:left="1134" w:right="1418" w:firstLine="0"/>
        <w:rPr>
          <w:sz w:val="22"/>
        </w:rPr>
      </w:pPr>
      <w:r>
        <w:rPr>
          <w:sz w:val="22"/>
          <w:lang w:val="pt-BR"/>
        </w:rPr>
        <w:t xml:space="preserve">2010 – </w:t>
      </w:r>
      <w:proofErr w:type="spellStart"/>
      <w:r>
        <w:rPr>
          <w:sz w:val="22"/>
          <w:lang w:val="pt-BR"/>
        </w:rPr>
        <w:t>Mantenção</w:t>
      </w:r>
      <w:proofErr w:type="spellEnd"/>
      <w:r>
        <w:rPr>
          <w:sz w:val="22"/>
          <w:lang w:val="pt-BR"/>
        </w:rPr>
        <w:t xml:space="preserve"> de infra-estrutura e computadores. (CEBRAC-GO);</w:t>
      </w:r>
    </w:p>
    <w:p w:rsidR="003731E4" w:rsidRDefault="003731E4" w:rsidP="003731E4">
      <w:pPr>
        <w:pStyle w:val="Corpodetexto"/>
        <w:tabs>
          <w:tab w:val="left" w:pos="1701"/>
        </w:tabs>
        <w:ind w:left="1134" w:right="1418"/>
        <w:rPr>
          <w:sz w:val="22"/>
        </w:rPr>
      </w:pPr>
    </w:p>
    <w:p w:rsidR="003731E4" w:rsidRDefault="003731E4" w:rsidP="003731E4">
      <w:pPr>
        <w:pStyle w:val="Corpodetexto"/>
        <w:pBdr>
          <w:bottom w:val="single" w:sz="12" w:space="1" w:color="000000"/>
        </w:pBdr>
        <w:tabs>
          <w:tab w:val="left" w:pos="1701"/>
        </w:tabs>
        <w:ind w:left="1134" w:right="1418"/>
      </w:pPr>
    </w:p>
    <w:p w:rsidR="003731E4" w:rsidRDefault="003731E4" w:rsidP="003731E4">
      <w:pPr>
        <w:pStyle w:val="Corpodetexto"/>
        <w:tabs>
          <w:tab w:val="left" w:pos="1701"/>
        </w:tabs>
        <w:ind w:left="1134" w:right="1418"/>
      </w:pPr>
    </w:p>
    <w:p w:rsidR="003731E4" w:rsidRDefault="003731E4" w:rsidP="003731E4">
      <w:pPr>
        <w:tabs>
          <w:tab w:val="left" w:pos="1701"/>
        </w:tabs>
        <w:ind w:left="1134" w:right="1418"/>
      </w:pPr>
      <w:r>
        <w:rPr>
          <w:rFonts w:ascii="Times New Roman" w:hAnsi="Times New Roman"/>
          <w:b/>
          <w:i/>
          <w:sz w:val="24"/>
          <w:u w:val="single"/>
          <w:lang w:eastAsia="pt-BR"/>
        </w:rPr>
        <w:t>Experiência Profissional</w:t>
      </w:r>
    </w:p>
    <w:p w:rsidR="003731E4" w:rsidRDefault="003731E4" w:rsidP="003731E4">
      <w:pPr>
        <w:tabs>
          <w:tab w:val="left" w:pos="1701"/>
          <w:tab w:val="right" w:pos="8129"/>
        </w:tabs>
        <w:ind w:left="1134" w:right="1418"/>
      </w:pPr>
    </w:p>
    <w:p w:rsidR="003731E4" w:rsidRDefault="003731E4" w:rsidP="003731E4">
      <w:pPr>
        <w:pStyle w:val="Nomedaempresa"/>
        <w:numPr>
          <w:ilvl w:val="0"/>
          <w:numId w:val="17"/>
        </w:numPr>
        <w:tabs>
          <w:tab w:val="left" w:pos="720"/>
          <w:tab w:val="left" w:pos="1701"/>
          <w:tab w:val="right" w:pos="8129"/>
        </w:tabs>
        <w:spacing w:line="220" w:lineRule="atLeast"/>
        <w:ind w:left="1134" w:right="1418" w:firstLine="0"/>
        <w:rPr>
          <w:sz w:val="20"/>
        </w:rPr>
      </w:pPr>
      <w:proofErr w:type="spellStart"/>
      <w:r>
        <w:rPr>
          <w:b/>
        </w:rPr>
        <w:t>Fujioka</w:t>
      </w:r>
      <w:proofErr w:type="spellEnd"/>
      <w:r>
        <w:rPr>
          <w:b/>
        </w:rPr>
        <w:t xml:space="preserve"> Eletro Imagem S/A - Goiânia / GO</w:t>
      </w:r>
    </w:p>
    <w:p w:rsidR="003731E4" w:rsidRDefault="003731E4" w:rsidP="003731E4">
      <w:pPr>
        <w:pStyle w:val="Corpodetexto"/>
        <w:tabs>
          <w:tab w:val="left" w:pos="1701"/>
        </w:tabs>
        <w:ind w:left="1134" w:right="1418"/>
        <w:rPr>
          <w:b/>
          <w:sz w:val="20"/>
          <w:lang w:val="pt-BR"/>
        </w:rPr>
      </w:pPr>
      <w:r>
        <w:rPr>
          <w:sz w:val="20"/>
          <w:lang w:val="pt-BR"/>
        </w:rPr>
        <w:tab/>
      </w:r>
      <w:r>
        <w:rPr>
          <w:sz w:val="22"/>
          <w:lang w:val="pt-BR"/>
        </w:rPr>
        <w:t>Junho / 2010 - atual</w:t>
      </w:r>
    </w:p>
    <w:p w:rsidR="003731E4" w:rsidRDefault="003731E4" w:rsidP="003731E4">
      <w:pPr>
        <w:pStyle w:val="Nomedaempresa"/>
        <w:tabs>
          <w:tab w:val="left" w:pos="720"/>
          <w:tab w:val="left" w:pos="1701"/>
          <w:tab w:val="right" w:pos="8129"/>
        </w:tabs>
        <w:spacing w:line="220" w:lineRule="atLeast"/>
        <w:ind w:left="1134" w:right="1418"/>
      </w:pPr>
      <w:r>
        <w:rPr>
          <w:rFonts w:ascii="Arial" w:hAnsi="Arial"/>
          <w:b/>
          <w:i w:val="0"/>
          <w:sz w:val="20"/>
        </w:rPr>
        <w:tab/>
        <w:t>Suporte Sistema ERP</w:t>
      </w:r>
    </w:p>
    <w:p w:rsidR="003731E4" w:rsidRDefault="003731E4" w:rsidP="003731E4">
      <w:pPr>
        <w:pStyle w:val="Corpodetexto"/>
        <w:tabs>
          <w:tab w:val="left" w:pos="1701"/>
        </w:tabs>
        <w:ind w:left="1134" w:right="1418"/>
        <w:rPr>
          <w:lang w:val="pt-BR"/>
        </w:rPr>
      </w:pPr>
    </w:p>
    <w:p w:rsidR="003731E4" w:rsidRDefault="003731E4" w:rsidP="003731E4">
      <w:pPr>
        <w:pStyle w:val="Corpodetexto"/>
        <w:numPr>
          <w:ilvl w:val="0"/>
          <w:numId w:val="18"/>
        </w:numPr>
        <w:tabs>
          <w:tab w:val="left" w:pos="1701"/>
        </w:tabs>
        <w:ind w:left="1134" w:right="1418" w:firstLine="0"/>
        <w:rPr>
          <w:sz w:val="22"/>
          <w:lang w:val="pt-BR"/>
        </w:rPr>
      </w:pPr>
      <w:r>
        <w:rPr>
          <w:sz w:val="22"/>
          <w:lang w:val="pt-BR"/>
        </w:rPr>
        <w:t xml:space="preserve">Prover suporte aos usuários internos nos sistemas da empresa ERP(áreas financeira, fiscal, logística, vendas) e sistemas de terceiros, como (WMS), emissor de </w:t>
      </w:r>
      <w:proofErr w:type="spellStart"/>
      <w:r>
        <w:rPr>
          <w:sz w:val="22"/>
          <w:lang w:val="pt-BR"/>
        </w:rPr>
        <w:t>NF-e</w:t>
      </w:r>
      <w:proofErr w:type="spellEnd"/>
      <w:r>
        <w:rPr>
          <w:sz w:val="22"/>
          <w:lang w:val="pt-BR"/>
        </w:rPr>
        <w:t>;</w:t>
      </w:r>
    </w:p>
    <w:p w:rsidR="003731E4" w:rsidRDefault="003731E4" w:rsidP="003731E4">
      <w:pPr>
        <w:pStyle w:val="Corpodetexto"/>
        <w:numPr>
          <w:ilvl w:val="0"/>
          <w:numId w:val="19"/>
        </w:numPr>
        <w:tabs>
          <w:tab w:val="left" w:pos="1701"/>
        </w:tabs>
        <w:ind w:left="1134" w:right="1418" w:firstLine="0"/>
        <w:rPr>
          <w:sz w:val="22"/>
          <w:lang w:val="pt-BR"/>
        </w:rPr>
      </w:pPr>
      <w:r>
        <w:rPr>
          <w:sz w:val="22"/>
          <w:lang w:val="pt-BR"/>
        </w:rPr>
        <w:t>Realizar atendimento cordial aos usuários através de chamados e atendimento telefônico;</w:t>
      </w:r>
    </w:p>
    <w:p w:rsidR="003731E4" w:rsidRDefault="003731E4" w:rsidP="003731E4">
      <w:pPr>
        <w:pStyle w:val="Corpodetexto"/>
        <w:numPr>
          <w:ilvl w:val="0"/>
          <w:numId w:val="20"/>
        </w:numPr>
        <w:tabs>
          <w:tab w:val="left" w:pos="1701"/>
        </w:tabs>
        <w:ind w:left="1134" w:right="1418" w:firstLine="0"/>
        <w:rPr>
          <w:sz w:val="22"/>
          <w:lang w:val="pt-BR"/>
        </w:rPr>
      </w:pPr>
      <w:r>
        <w:rPr>
          <w:sz w:val="22"/>
          <w:lang w:val="pt-BR"/>
        </w:rPr>
        <w:t>Procurar soluções definitivas ou conhecidas para erros;</w:t>
      </w:r>
    </w:p>
    <w:p w:rsidR="003731E4" w:rsidRDefault="003731E4" w:rsidP="003731E4">
      <w:pPr>
        <w:pStyle w:val="Corpodetexto"/>
        <w:numPr>
          <w:ilvl w:val="0"/>
          <w:numId w:val="21"/>
        </w:numPr>
        <w:tabs>
          <w:tab w:val="left" w:pos="1701"/>
        </w:tabs>
        <w:ind w:left="1134" w:right="1418" w:firstLine="0"/>
        <w:rPr>
          <w:sz w:val="22"/>
          <w:lang w:val="pt-BR"/>
        </w:rPr>
      </w:pPr>
      <w:r>
        <w:rPr>
          <w:sz w:val="22"/>
          <w:lang w:val="pt-BR"/>
        </w:rPr>
        <w:t xml:space="preserve">Manutenção nos equipamentos de informática, tais como: computadores, impressoras, instalação de equipamentos como: </w:t>
      </w:r>
      <w:proofErr w:type="spellStart"/>
      <w:r>
        <w:rPr>
          <w:sz w:val="22"/>
          <w:lang w:val="pt-BR"/>
        </w:rPr>
        <w:t>pinpad</w:t>
      </w:r>
      <w:proofErr w:type="spellEnd"/>
      <w:r>
        <w:rPr>
          <w:sz w:val="22"/>
          <w:lang w:val="pt-BR"/>
        </w:rPr>
        <w:t>, ECF;</w:t>
      </w:r>
    </w:p>
    <w:p w:rsidR="003731E4" w:rsidRDefault="003731E4" w:rsidP="003731E4">
      <w:pPr>
        <w:pStyle w:val="Corpodetexto"/>
        <w:numPr>
          <w:ilvl w:val="0"/>
          <w:numId w:val="21"/>
        </w:numPr>
        <w:tabs>
          <w:tab w:val="left" w:pos="1701"/>
        </w:tabs>
        <w:ind w:left="1134" w:right="1418" w:firstLine="0"/>
        <w:rPr>
          <w:sz w:val="22"/>
          <w:lang w:val="pt-BR"/>
        </w:rPr>
      </w:pPr>
      <w:r>
        <w:rPr>
          <w:sz w:val="22"/>
          <w:lang w:val="pt-BR"/>
        </w:rPr>
        <w:t xml:space="preserve"> Elaborar treinamentos para os usuários das rotinas do sistema (Vendas, caixa, controle de estoque).</w:t>
      </w:r>
    </w:p>
    <w:p w:rsidR="003731E4" w:rsidRPr="003731E4" w:rsidRDefault="003731E4" w:rsidP="003731E4">
      <w:pPr>
        <w:tabs>
          <w:tab w:val="left" w:pos="1701"/>
        </w:tabs>
        <w:ind w:left="1134" w:right="1418"/>
      </w:pPr>
    </w:p>
    <w:p w:rsidR="003731E4" w:rsidRDefault="003731E4" w:rsidP="003731E4">
      <w:pPr>
        <w:pStyle w:val="Nomedaempresa"/>
        <w:numPr>
          <w:ilvl w:val="0"/>
          <w:numId w:val="17"/>
        </w:numPr>
        <w:tabs>
          <w:tab w:val="left" w:pos="720"/>
          <w:tab w:val="left" w:pos="1701"/>
        </w:tabs>
        <w:spacing w:line="220" w:lineRule="atLeast"/>
        <w:ind w:left="1134" w:right="1418" w:firstLine="0"/>
        <w:rPr>
          <w:sz w:val="20"/>
        </w:rPr>
      </w:pPr>
      <w:r>
        <w:rPr>
          <w:b/>
        </w:rPr>
        <w:t>CIEE(Aprendiz rotinas Administrativas)  - Goiânia / GO</w:t>
      </w:r>
    </w:p>
    <w:p w:rsidR="003731E4" w:rsidRDefault="003731E4" w:rsidP="003731E4">
      <w:pPr>
        <w:pStyle w:val="Corpodetexto"/>
        <w:tabs>
          <w:tab w:val="left" w:pos="1701"/>
        </w:tabs>
        <w:ind w:left="1134" w:right="1418"/>
        <w:rPr>
          <w:b/>
          <w:sz w:val="20"/>
          <w:lang w:val="pt-BR" w:eastAsia="pt-BR"/>
        </w:rPr>
      </w:pPr>
      <w:r>
        <w:rPr>
          <w:sz w:val="20"/>
          <w:lang w:val="pt-BR"/>
        </w:rPr>
        <w:tab/>
        <w:t>Julho</w:t>
      </w:r>
      <w:r>
        <w:rPr>
          <w:sz w:val="22"/>
          <w:lang w:val="pt-BR"/>
        </w:rPr>
        <w:t xml:space="preserve"> / 2008 – Julho / 2012</w:t>
      </w:r>
    </w:p>
    <w:p w:rsidR="003731E4" w:rsidRDefault="003731E4" w:rsidP="003731E4">
      <w:pPr>
        <w:tabs>
          <w:tab w:val="left" w:pos="1701"/>
        </w:tabs>
        <w:ind w:left="1134" w:right="1418"/>
        <w:rPr>
          <w:lang w:eastAsia="ar-SA"/>
        </w:rPr>
      </w:pPr>
      <w:r>
        <w:rPr>
          <w:rFonts w:ascii="Arial" w:hAnsi="Arial"/>
          <w:b/>
          <w:sz w:val="20"/>
          <w:lang w:eastAsia="pt-BR"/>
        </w:rPr>
        <w:tab/>
        <w:t>Menor Aprendiz(</w:t>
      </w:r>
      <w:proofErr w:type="spellStart"/>
      <w:r>
        <w:rPr>
          <w:rFonts w:ascii="Arial" w:hAnsi="Arial"/>
          <w:b/>
          <w:sz w:val="20"/>
          <w:lang w:eastAsia="pt-BR"/>
        </w:rPr>
        <w:t>Aux</w:t>
      </w:r>
      <w:proofErr w:type="spellEnd"/>
      <w:r>
        <w:rPr>
          <w:rFonts w:ascii="Arial" w:hAnsi="Arial"/>
          <w:b/>
          <w:sz w:val="20"/>
          <w:lang w:eastAsia="pt-BR"/>
        </w:rPr>
        <w:t>. Administrativo)</w:t>
      </w:r>
    </w:p>
    <w:p w:rsidR="003731E4" w:rsidRDefault="003731E4" w:rsidP="003731E4">
      <w:pPr>
        <w:pStyle w:val="Corpodetexto"/>
        <w:tabs>
          <w:tab w:val="left" w:pos="1701"/>
        </w:tabs>
        <w:ind w:left="1134" w:right="1418"/>
        <w:rPr>
          <w:sz w:val="22"/>
          <w:lang w:val="pt-BR"/>
        </w:rPr>
      </w:pPr>
    </w:p>
    <w:p w:rsidR="003731E4" w:rsidRPr="003731E4" w:rsidRDefault="003731E4" w:rsidP="003731E4">
      <w:pPr>
        <w:pStyle w:val="Corpodetexto"/>
        <w:numPr>
          <w:ilvl w:val="1"/>
          <w:numId w:val="21"/>
        </w:numPr>
        <w:tabs>
          <w:tab w:val="left" w:pos="1701"/>
        </w:tabs>
        <w:ind w:left="1134" w:right="1418" w:firstLine="0"/>
        <w:rPr>
          <w:lang w:val="pt-BR"/>
        </w:rPr>
      </w:pPr>
      <w:r>
        <w:rPr>
          <w:sz w:val="20"/>
          <w:lang w:val="pt-BR"/>
        </w:rPr>
        <w:t>Emissão de Notas Fiscais, Registro de conhecimento de frete no sistema, Rastreamento de mercadorias, Registro de Notas de Entrada no sistema(Nota de compra de mercadoria para comercialização).</w:t>
      </w:r>
    </w:p>
    <w:p w:rsidR="003731E4" w:rsidRDefault="003731E4"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3731E4">
      <w:pPr>
        <w:tabs>
          <w:tab w:val="clear" w:pos="708"/>
          <w:tab w:val="left" w:pos="1701"/>
        </w:tabs>
        <w:ind w:left="1134" w:right="1418"/>
        <w:rPr>
          <w:rFonts w:ascii="Times New Roman" w:hAnsi="Times New Roman" w:cs="Times New Roman"/>
          <w:sz w:val="24"/>
        </w:rPr>
      </w:pPr>
    </w:p>
    <w:p w:rsidR="000F660A" w:rsidRDefault="000F660A" w:rsidP="000F660A">
      <w:pPr>
        <w:tabs>
          <w:tab w:val="clear" w:pos="708"/>
          <w:tab w:val="left" w:pos="1701"/>
        </w:tabs>
        <w:ind w:left="1560" w:right="1418" w:hanging="426"/>
        <w:rPr>
          <w:rFonts w:ascii="Times New Roman" w:hAnsi="Times New Roman" w:cs="Times New Roman"/>
          <w:sz w:val="24"/>
        </w:rPr>
      </w:pPr>
    </w:p>
    <w:p w:rsidR="000F660A" w:rsidRDefault="000F660A" w:rsidP="000F660A">
      <w:pPr>
        <w:ind w:left="1560" w:right="993" w:hanging="426"/>
        <w:rPr>
          <w:rFonts w:ascii="Times New Roman" w:hAnsi="Times New Roman" w:cs="Times New Roman"/>
          <w:sz w:val="48"/>
          <w:szCs w:val="48"/>
        </w:rPr>
      </w:pPr>
      <w:r w:rsidRPr="00B40CBF">
        <w:rPr>
          <w:rFonts w:ascii="Times New Roman" w:hAnsi="Times New Roman" w:cs="Times New Roman"/>
          <w:sz w:val="48"/>
          <w:szCs w:val="48"/>
        </w:rPr>
        <w:t>Roger Fugisse Gomes de Moura</w:t>
      </w:r>
    </w:p>
    <w:p w:rsidR="000F660A" w:rsidRDefault="000F660A" w:rsidP="000F660A">
      <w:pPr>
        <w:ind w:left="1560" w:right="993" w:hanging="426"/>
        <w:rPr>
          <w:rFonts w:ascii="Times New Roman" w:hAnsi="Times New Roman" w:cs="Times New Roman"/>
          <w:sz w:val="28"/>
          <w:szCs w:val="28"/>
        </w:rPr>
      </w:pPr>
      <w:r>
        <w:rPr>
          <w:rFonts w:ascii="Times New Roman" w:hAnsi="Times New Roman" w:cs="Times New Roman"/>
          <w:sz w:val="28"/>
          <w:szCs w:val="28"/>
        </w:rPr>
        <w:t xml:space="preserve">      Brasileiro, solteiro, 21 anos</w:t>
      </w:r>
      <w:r>
        <w:rPr>
          <w:rFonts w:ascii="Times New Roman" w:hAnsi="Times New Roman" w:cs="Times New Roman"/>
          <w:sz w:val="28"/>
          <w:szCs w:val="28"/>
        </w:rPr>
        <w:br/>
        <w:t>Rua 16 A, nº 520, Setor Aeroporto</w:t>
      </w:r>
      <w:r>
        <w:rPr>
          <w:rFonts w:ascii="Times New Roman" w:hAnsi="Times New Roman" w:cs="Times New Roman"/>
          <w:sz w:val="28"/>
          <w:szCs w:val="28"/>
        </w:rPr>
        <w:br/>
        <w:t>Goiânia - GO</w:t>
      </w:r>
      <w:r>
        <w:rPr>
          <w:rFonts w:ascii="Times New Roman" w:hAnsi="Times New Roman" w:cs="Times New Roman"/>
          <w:sz w:val="28"/>
          <w:szCs w:val="28"/>
        </w:rPr>
        <w:br/>
        <w:t xml:space="preserve">Telefone: (62)3223-7695/ </w:t>
      </w:r>
      <w:proofErr w:type="spellStart"/>
      <w:r>
        <w:rPr>
          <w:rFonts w:ascii="Times New Roman" w:hAnsi="Times New Roman" w:cs="Times New Roman"/>
          <w:sz w:val="28"/>
          <w:szCs w:val="28"/>
        </w:rPr>
        <w:t>E-mail</w:t>
      </w:r>
      <w:proofErr w:type="spellEnd"/>
      <w:r>
        <w:rPr>
          <w:rFonts w:ascii="Times New Roman" w:hAnsi="Times New Roman" w:cs="Times New Roman"/>
          <w:sz w:val="28"/>
          <w:szCs w:val="28"/>
        </w:rPr>
        <w:t>: rf.fugisse@gmail.com</w:t>
      </w: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r>
        <w:rPr>
          <w:rFonts w:ascii="Times New Roman" w:hAnsi="Times New Roman" w:cs="Times New Roman"/>
          <w:sz w:val="28"/>
          <w:szCs w:val="28"/>
        </w:rPr>
        <w:t>OBJETIVO</w:t>
      </w:r>
      <w:r>
        <w:rPr>
          <w:rFonts w:ascii="Times New Roman" w:hAnsi="Times New Roman" w:cs="Times New Roman"/>
          <w:sz w:val="28"/>
          <w:szCs w:val="28"/>
        </w:rPr>
        <w:br/>
        <w:t>____________________________________________________________</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sidRPr="00B40CBF">
        <w:rPr>
          <w:rFonts w:ascii="Times New Roman" w:hAnsi="Times New Roman" w:cs="Times New Roman"/>
          <w:sz w:val="28"/>
          <w:szCs w:val="28"/>
        </w:rPr>
        <w:t>Administrador de Banco de Dados</w:t>
      </w:r>
    </w:p>
    <w:p w:rsidR="000F660A" w:rsidRPr="000F660A" w:rsidRDefault="000F660A" w:rsidP="000F660A">
      <w:pPr>
        <w:pStyle w:val="PargrafodaLista"/>
        <w:tabs>
          <w:tab w:val="clear" w:pos="708"/>
        </w:tabs>
        <w:suppressAutoHyphens w:val="0"/>
        <w:ind w:left="1560" w:right="993"/>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r>
        <w:rPr>
          <w:rFonts w:ascii="Times New Roman" w:hAnsi="Times New Roman" w:cs="Times New Roman"/>
          <w:sz w:val="28"/>
          <w:szCs w:val="28"/>
        </w:rPr>
        <w:t>FORMAÇÃO</w:t>
      </w:r>
      <w:r>
        <w:rPr>
          <w:rFonts w:ascii="Times New Roman" w:hAnsi="Times New Roman" w:cs="Times New Roman"/>
          <w:sz w:val="28"/>
          <w:szCs w:val="28"/>
        </w:rPr>
        <w:br/>
        <w:t>____________________________________________________________</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2º Grau Completo</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4º Semestre de Análise e Desenvolvimento de Sistemas , PUC -GO (Cursando)</w:t>
      </w:r>
    </w:p>
    <w:p w:rsidR="000F660A" w:rsidRDefault="000F660A" w:rsidP="000F660A">
      <w:pPr>
        <w:pStyle w:val="PargrafodaLista"/>
        <w:tabs>
          <w:tab w:val="clear" w:pos="708"/>
        </w:tabs>
        <w:suppressAutoHyphens w:val="0"/>
        <w:ind w:left="1560" w:right="993"/>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r>
        <w:rPr>
          <w:rFonts w:ascii="Times New Roman" w:hAnsi="Times New Roman" w:cs="Times New Roman"/>
          <w:sz w:val="28"/>
          <w:szCs w:val="28"/>
        </w:rPr>
        <w:t>EXPERIÊNCIA PROFISSIONAL</w:t>
      </w:r>
      <w:r>
        <w:rPr>
          <w:rFonts w:ascii="Times New Roman" w:hAnsi="Times New Roman" w:cs="Times New Roman"/>
          <w:sz w:val="28"/>
          <w:szCs w:val="28"/>
        </w:rPr>
        <w:br/>
        <w:t>____________________________________________________________</w:t>
      </w:r>
    </w:p>
    <w:p w:rsidR="000F660A" w:rsidRDefault="000F660A" w:rsidP="000F660A">
      <w:pPr>
        <w:pStyle w:val="PargrafodaLista"/>
        <w:numPr>
          <w:ilvl w:val="0"/>
          <w:numId w:val="23"/>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2006 - 2008 SALLO CONFECÇÃO</w:t>
      </w:r>
    </w:p>
    <w:p w:rsidR="000F660A" w:rsidRDefault="000F660A" w:rsidP="000F660A">
      <w:pPr>
        <w:pStyle w:val="PargrafodaLista"/>
        <w:ind w:left="1560" w:right="993" w:hanging="426"/>
        <w:jc w:val="both"/>
        <w:rPr>
          <w:rFonts w:ascii="Times New Roman" w:hAnsi="Times New Roman" w:cs="Times New Roman"/>
          <w:sz w:val="28"/>
          <w:szCs w:val="28"/>
        </w:rPr>
      </w:pPr>
      <w:r>
        <w:rPr>
          <w:rFonts w:ascii="Times New Roman" w:hAnsi="Times New Roman" w:cs="Times New Roman"/>
          <w:sz w:val="28"/>
          <w:szCs w:val="28"/>
        </w:rPr>
        <w:tab/>
        <w:t>Cargo: Administrativo  - Responsável por controlar e registrar o fluxo de informações referente as notas fiscais. Organização de arquivo, entrada de processos, saída de mercadoria,  entrada e saída de NFE.</w:t>
      </w:r>
    </w:p>
    <w:p w:rsidR="000F660A" w:rsidRDefault="000F660A" w:rsidP="000F660A">
      <w:pPr>
        <w:pStyle w:val="PargrafodaLista"/>
        <w:ind w:left="1560" w:right="993" w:hanging="426"/>
        <w:rPr>
          <w:rFonts w:ascii="Times New Roman" w:hAnsi="Times New Roman" w:cs="Times New Roman"/>
          <w:sz w:val="28"/>
          <w:szCs w:val="28"/>
        </w:rPr>
      </w:pPr>
    </w:p>
    <w:p w:rsidR="000F660A" w:rsidRDefault="000F660A" w:rsidP="000F660A">
      <w:pPr>
        <w:pStyle w:val="PargrafodaLista"/>
        <w:numPr>
          <w:ilvl w:val="0"/>
          <w:numId w:val="23"/>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2009 - 2012 TULÍPIA COSMÉTICOS</w:t>
      </w:r>
    </w:p>
    <w:p w:rsidR="000F660A" w:rsidRPr="003765EB" w:rsidRDefault="000F660A" w:rsidP="000F660A">
      <w:pPr>
        <w:pStyle w:val="PargrafodaLista"/>
        <w:ind w:left="1560" w:right="993" w:hanging="426"/>
        <w:jc w:val="both"/>
        <w:rPr>
          <w:rFonts w:ascii="Times New Roman" w:hAnsi="Times New Roman" w:cs="Times New Roman"/>
          <w:sz w:val="28"/>
          <w:szCs w:val="28"/>
        </w:rPr>
      </w:pPr>
      <w:r>
        <w:rPr>
          <w:rFonts w:ascii="Times New Roman" w:hAnsi="Times New Roman" w:cs="Times New Roman"/>
          <w:sz w:val="28"/>
          <w:szCs w:val="28"/>
        </w:rPr>
        <w:tab/>
        <w:t>Cargo: Gerente/ Administrativo -  Responsável por controle de clientes, fornecedores, atendimento ao cliente final, acompanhamento dos processos logísticos, entrada e saída de mercadorias, resolução de ocorrências, atendimento ao cliente, atendimento aos fornecedores, melhoria da empresa, faturamento e fechamento mensal, entrada de processos, reuniões.</w:t>
      </w: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p>
    <w:p w:rsidR="000F660A" w:rsidRDefault="000F660A" w:rsidP="000F660A">
      <w:pPr>
        <w:ind w:left="1560" w:right="993" w:hanging="426"/>
        <w:rPr>
          <w:rFonts w:ascii="Times New Roman" w:hAnsi="Times New Roman" w:cs="Times New Roman"/>
          <w:sz w:val="28"/>
          <w:szCs w:val="28"/>
        </w:rPr>
      </w:pPr>
      <w:r>
        <w:rPr>
          <w:rFonts w:ascii="Times New Roman" w:hAnsi="Times New Roman" w:cs="Times New Roman"/>
          <w:sz w:val="28"/>
          <w:szCs w:val="28"/>
        </w:rPr>
        <w:t>HABILIDADES</w:t>
      </w:r>
      <w:r>
        <w:rPr>
          <w:rFonts w:ascii="Times New Roman" w:hAnsi="Times New Roman" w:cs="Times New Roman"/>
          <w:sz w:val="28"/>
          <w:szCs w:val="28"/>
        </w:rPr>
        <w:br/>
        <w:t>____________________________________________________________</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Banco de Dados (</w:t>
      </w:r>
      <w:proofErr w:type="spellStart"/>
      <w:r>
        <w:rPr>
          <w:rFonts w:ascii="Times New Roman" w:hAnsi="Times New Roman" w:cs="Times New Roman"/>
          <w:sz w:val="28"/>
          <w:szCs w:val="28"/>
        </w:rPr>
        <w:t>MySQL</w:t>
      </w:r>
      <w:proofErr w:type="spellEnd"/>
      <w:r>
        <w:rPr>
          <w:rFonts w:ascii="Times New Roman" w:hAnsi="Times New Roman" w:cs="Times New Roman"/>
          <w:sz w:val="28"/>
          <w:szCs w:val="28"/>
        </w:rPr>
        <w:t xml:space="preserve"> e SQL Server);</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 xml:space="preserve">Ferramentas de desenvolvimento(Eclipse e </w:t>
      </w:r>
      <w:proofErr w:type="spellStart"/>
      <w:r>
        <w:rPr>
          <w:rFonts w:ascii="Times New Roman" w:hAnsi="Times New Roman" w:cs="Times New Roman"/>
          <w:sz w:val="28"/>
          <w:szCs w:val="28"/>
        </w:rPr>
        <w:t>Netbeans</w:t>
      </w:r>
      <w:proofErr w:type="spellEnd"/>
      <w:r>
        <w:rPr>
          <w:rFonts w:ascii="Times New Roman" w:hAnsi="Times New Roman" w:cs="Times New Roman"/>
          <w:sz w:val="28"/>
          <w:szCs w:val="28"/>
        </w:rPr>
        <w:t>);</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Manutenção de computadores;</w:t>
      </w:r>
    </w:p>
    <w:p w:rsidR="000F660A"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rPr>
      </w:pPr>
      <w:r>
        <w:rPr>
          <w:rFonts w:ascii="Times New Roman" w:hAnsi="Times New Roman" w:cs="Times New Roman"/>
          <w:sz w:val="28"/>
          <w:szCs w:val="28"/>
        </w:rPr>
        <w:t xml:space="preserve">Designer Gráfico  </w:t>
      </w:r>
      <w:proofErr w:type="spellStart"/>
      <w:r w:rsidRPr="00CB5B91">
        <w:rPr>
          <w:rFonts w:ascii="Times New Roman" w:hAnsi="Times New Roman" w:cs="Times New Roman"/>
          <w:b/>
          <w:sz w:val="28"/>
          <w:szCs w:val="28"/>
        </w:rPr>
        <w:t>Photoshop</w:t>
      </w:r>
      <w:proofErr w:type="spellEnd"/>
      <w:r>
        <w:rPr>
          <w:rFonts w:ascii="Times New Roman" w:hAnsi="Times New Roman" w:cs="Times New Roman"/>
          <w:sz w:val="28"/>
          <w:szCs w:val="28"/>
        </w:rPr>
        <w:t xml:space="preserve"> - Médio e </w:t>
      </w:r>
      <w:proofErr w:type="spellStart"/>
      <w:r w:rsidRPr="00CB5B91">
        <w:rPr>
          <w:rFonts w:ascii="Times New Roman" w:hAnsi="Times New Roman" w:cs="Times New Roman"/>
          <w:b/>
          <w:sz w:val="28"/>
          <w:szCs w:val="28"/>
        </w:rPr>
        <w:t>Corel</w:t>
      </w:r>
      <w:proofErr w:type="spellEnd"/>
      <w:r w:rsidRPr="00CB5B91">
        <w:rPr>
          <w:rFonts w:ascii="Times New Roman" w:hAnsi="Times New Roman" w:cs="Times New Roman"/>
          <w:b/>
          <w:sz w:val="28"/>
          <w:szCs w:val="28"/>
        </w:rPr>
        <w:t xml:space="preserve"> </w:t>
      </w:r>
      <w:proofErr w:type="spellStart"/>
      <w:r w:rsidRPr="00CB5B91">
        <w:rPr>
          <w:rFonts w:ascii="Times New Roman" w:hAnsi="Times New Roman" w:cs="Times New Roman"/>
          <w:b/>
          <w:sz w:val="28"/>
          <w:szCs w:val="28"/>
        </w:rPr>
        <w:t>Draw</w:t>
      </w:r>
      <w:proofErr w:type="spellEnd"/>
      <w:r>
        <w:rPr>
          <w:rFonts w:ascii="Times New Roman" w:hAnsi="Times New Roman" w:cs="Times New Roman"/>
          <w:sz w:val="28"/>
          <w:szCs w:val="28"/>
        </w:rPr>
        <w:t xml:space="preserve"> - Médio;</w:t>
      </w:r>
    </w:p>
    <w:p w:rsidR="000F660A" w:rsidRPr="00CB5B91" w:rsidRDefault="000F660A" w:rsidP="000F660A">
      <w:pPr>
        <w:pStyle w:val="PargrafodaLista"/>
        <w:numPr>
          <w:ilvl w:val="0"/>
          <w:numId w:val="22"/>
        </w:numPr>
        <w:tabs>
          <w:tab w:val="clear" w:pos="708"/>
        </w:tabs>
        <w:suppressAutoHyphens w:val="0"/>
        <w:ind w:left="1560" w:right="993" w:hanging="426"/>
        <w:rPr>
          <w:rFonts w:ascii="Times New Roman" w:hAnsi="Times New Roman" w:cs="Times New Roman"/>
          <w:sz w:val="28"/>
          <w:szCs w:val="28"/>
          <w:lang w:val="en-US"/>
        </w:rPr>
      </w:pPr>
      <w:r w:rsidRPr="00CB5B91">
        <w:rPr>
          <w:rFonts w:ascii="Times New Roman" w:hAnsi="Times New Roman" w:cs="Times New Roman"/>
          <w:sz w:val="28"/>
          <w:szCs w:val="28"/>
          <w:lang w:val="en-US"/>
        </w:rPr>
        <w:t xml:space="preserve">Micro - </w:t>
      </w:r>
      <w:proofErr w:type="spellStart"/>
      <w:r w:rsidRPr="00CB5B91">
        <w:rPr>
          <w:rFonts w:ascii="Times New Roman" w:hAnsi="Times New Roman" w:cs="Times New Roman"/>
          <w:sz w:val="28"/>
          <w:szCs w:val="28"/>
          <w:lang w:val="en-US"/>
        </w:rPr>
        <w:t>informática</w:t>
      </w:r>
      <w:proofErr w:type="spellEnd"/>
      <w:r w:rsidRPr="00CB5B91">
        <w:rPr>
          <w:rFonts w:ascii="Times New Roman" w:hAnsi="Times New Roman" w:cs="Times New Roman"/>
          <w:sz w:val="28"/>
          <w:szCs w:val="28"/>
          <w:lang w:val="en-US"/>
        </w:rPr>
        <w:t xml:space="preserve"> ( Word, Excel, Power Point,</w:t>
      </w:r>
      <w:r>
        <w:rPr>
          <w:rFonts w:ascii="Times New Roman" w:hAnsi="Times New Roman" w:cs="Times New Roman"/>
          <w:sz w:val="28"/>
          <w:szCs w:val="28"/>
          <w:lang w:val="en-US"/>
        </w:rPr>
        <w:t xml:space="preserve"> Internet, Movie Marker, Sony Vegas, </w:t>
      </w:r>
      <w:proofErr w:type="spellStart"/>
      <w:r>
        <w:rPr>
          <w:rFonts w:ascii="Times New Roman" w:hAnsi="Times New Roman" w:cs="Times New Roman"/>
          <w:sz w:val="28"/>
          <w:szCs w:val="28"/>
          <w:lang w:val="en-US"/>
        </w:rPr>
        <w:t>Digitação</w:t>
      </w:r>
      <w:proofErr w:type="spellEnd"/>
      <w:r>
        <w:rPr>
          <w:rFonts w:ascii="Times New Roman" w:hAnsi="Times New Roman" w:cs="Times New Roman"/>
          <w:sz w:val="28"/>
          <w:szCs w:val="28"/>
          <w:lang w:val="en-US"/>
        </w:rPr>
        <w:t>)</w:t>
      </w:r>
    </w:p>
    <w:p w:rsidR="000F660A" w:rsidRPr="00CB5B91" w:rsidRDefault="000F660A" w:rsidP="000F660A">
      <w:pPr>
        <w:ind w:right="993"/>
        <w:rPr>
          <w:rFonts w:ascii="Times New Roman" w:hAnsi="Times New Roman" w:cs="Times New Roman"/>
          <w:sz w:val="28"/>
          <w:szCs w:val="28"/>
          <w:lang w:val="en-US"/>
        </w:rPr>
      </w:pPr>
    </w:p>
    <w:p w:rsidR="000F660A" w:rsidRPr="000F660A" w:rsidRDefault="000F660A" w:rsidP="000F660A">
      <w:pPr>
        <w:tabs>
          <w:tab w:val="clear" w:pos="708"/>
          <w:tab w:val="left" w:pos="1701"/>
        </w:tabs>
        <w:ind w:left="1134" w:right="993"/>
        <w:rPr>
          <w:rFonts w:ascii="Times New Roman" w:hAnsi="Times New Roman" w:cs="Times New Roman"/>
          <w:sz w:val="24"/>
          <w:lang w:val="en-US"/>
        </w:rPr>
      </w:pPr>
    </w:p>
    <w:sectPr w:rsidR="000F660A" w:rsidRPr="000F660A" w:rsidSect="00854C99">
      <w:pgSz w:w="11906" w:h="16838"/>
      <w:pgMar w:top="0" w:right="140" w:bottom="0" w:left="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ohit Hindi">
    <w:altName w:val="MS Mincho"/>
    <w:charset w:val="80"/>
    <w:family w:val="auto"/>
    <w:pitch w:val="variable"/>
    <w:sig w:usb0="00000000" w:usb1="00000000" w:usb2="00000000" w:usb3="00000000" w:csb0="00000000" w:csb1="00000000"/>
  </w:font>
  <w:font w:name="Droid Sans">
    <w:altName w:val="MS Mincho"/>
    <w:charset w:val="80"/>
    <w:family w:val="auto"/>
    <w:pitch w:val="variable"/>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Batang">
    <w:altName w:val="바탕"/>
    <w:panose1 w:val="02030600000101010101"/>
    <w:charset w:val="81"/>
    <w:family w:val="roman"/>
    <w:pitch w:val="variable"/>
    <w:sig w:usb0="B00002AF" w:usb1="69D77CFB" w:usb2="00000030" w:usb3="00000000" w:csb0="0008009F" w:csb1="00000000"/>
  </w:font>
  <w:font w:name="Gisha">
    <w:panose1 w:val="020B0502040204020203"/>
    <w:charset w:val="00"/>
    <w:family w:val="swiss"/>
    <w:pitch w:val="variable"/>
    <w:sig w:usb0="80000807" w:usb1="40000042" w:usb2="00000000" w:usb3="00000000" w:csb0="0000002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Num4"/>
    <w:lvl w:ilvl="0">
      <w:start w:val="1"/>
      <w:numFmt w:val="bullet"/>
      <w:lvlText w:val="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OpenSymbol" w:hAnsi="OpenSymbol"/>
      </w:rPr>
    </w:lvl>
    <w:lvl w:ilvl="2">
      <w:start w:val="1"/>
      <w:numFmt w:val="bullet"/>
      <w:lvlText w:val="l"/>
      <w:lvlJc w:val="left"/>
      <w:pPr>
        <w:tabs>
          <w:tab w:val="num" w:pos="0"/>
        </w:tabs>
        <w:ind w:left="1440" w:hanging="360"/>
      </w:pPr>
      <w:rPr>
        <w:rFonts w:ascii="Wingdings" w:hAnsi="Wingdings"/>
      </w:rPr>
    </w:lvl>
    <w:lvl w:ilvl="3">
      <w:start w:val="1"/>
      <w:numFmt w:val="bullet"/>
      <w:lvlText w:val="l"/>
      <w:lvlJc w:val="left"/>
      <w:pPr>
        <w:tabs>
          <w:tab w:val="num" w:pos="0"/>
        </w:tabs>
        <w:ind w:left="1800" w:hanging="360"/>
      </w:pPr>
      <w:rPr>
        <w:rFonts w:ascii="Wingdings" w:hAnsi="Wingdings"/>
      </w:rPr>
    </w:lvl>
    <w:lvl w:ilvl="4">
      <w:start w:val="1"/>
      <w:numFmt w:val="bullet"/>
      <w:lvlText w:val="o"/>
      <w:lvlJc w:val="left"/>
      <w:pPr>
        <w:tabs>
          <w:tab w:val="num" w:pos="0"/>
        </w:tabs>
        <w:ind w:left="2160" w:hanging="360"/>
      </w:pPr>
      <w:rPr>
        <w:rFonts w:ascii="OpenSymbol" w:hAnsi="OpenSymbol"/>
      </w:rPr>
    </w:lvl>
    <w:lvl w:ilvl="5">
      <w:start w:val="1"/>
      <w:numFmt w:val="bullet"/>
      <w:lvlText w:val="l"/>
      <w:lvlJc w:val="left"/>
      <w:pPr>
        <w:tabs>
          <w:tab w:val="num" w:pos="0"/>
        </w:tabs>
        <w:ind w:left="2520" w:hanging="360"/>
      </w:pPr>
      <w:rPr>
        <w:rFonts w:ascii="Wingdings" w:hAnsi="Wingdings"/>
      </w:rPr>
    </w:lvl>
    <w:lvl w:ilvl="6">
      <w:start w:val="1"/>
      <w:numFmt w:val="bullet"/>
      <w:lvlText w:val="l"/>
      <w:lvlJc w:val="left"/>
      <w:pPr>
        <w:tabs>
          <w:tab w:val="num" w:pos="0"/>
        </w:tabs>
        <w:ind w:left="2880" w:hanging="360"/>
      </w:pPr>
      <w:rPr>
        <w:rFonts w:ascii="Wingdings" w:hAnsi="Wingdings"/>
      </w:rPr>
    </w:lvl>
    <w:lvl w:ilvl="7">
      <w:start w:val="1"/>
      <w:numFmt w:val="bullet"/>
      <w:lvlText w:val="o"/>
      <w:lvlJc w:val="left"/>
      <w:pPr>
        <w:tabs>
          <w:tab w:val="num" w:pos="0"/>
        </w:tabs>
        <w:ind w:left="3240" w:hanging="360"/>
      </w:pPr>
      <w:rPr>
        <w:rFonts w:ascii="OpenSymbol" w:hAnsi="OpenSymbol"/>
      </w:rPr>
    </w:lvl>
    <w:lvl w:ilvl="8">
      <w:start w:val="1"/>
      <w:numFmt w:val="bullet"/>
      <w:lvlText w:val="l"/>
      <w:lvlJc w:val="left"/>
      <w:pPr>
        <w:tabs>
          <w:tab w:val="num" w:pos="0"/>
        </w:tabs>
        <w:ind w:left="3600" w:hanging="360"/>
      </w:pPr>
      <w:rPr>
        <w:rFonts w:ascii="Wingdings" w:hAnsi="Wingdings"/>
      </w:rPr>
    </w:lvl>
  </w:abstractNum>
  <w:abstractNum w:abstractNumId="2">
    <w:nsid w:val="00000003"/>
    <w:multiLevelType w:val="multilevel"/>
    <w:tmpl w:val="00000003"/>
    <w:name w:val="WWNum5"/>
    <w:lvl w:ilvl="0">
      <w:start w:val="1"/>
      <w:numFmt w:val="bullet"/>
      <w:lvlText w:val="l"/>
      <w:lvlJc w:val="left"/>
      <w:pPr>
        <w:tabs>
          <w:tab w:val="num" w:pos="0"/>
        </w:tabs>
        <w:ind w:left="720" w:hanging="360"/>
      </w:pPr>
      <w:rPr>
        <w:rFonts w:ascii="Wingdings" w:hAnsi="Wingdings"/>
      </w:rPr>
    </w:lvl>
    <w:lvl w:ilvl="1">
      <w:start w:val="1"/>
      <w:numFmt w:val="bullet"/>
      <w:lvlText w:val="l"/>
      <w:lvlJc w:val="left"/>
      <w:pPr>
        <w:tabs>
          <w:tab w:val="num" w:pos="0"/>
        </w:tabs>
        <w:ind w:left="1080" w:hanging="360"/>
      </w:pPr>
      <w:rPr>
        <w:rFonts w:ascii="Wingdings" w:hAnsi="Wingdings"/>
      </w:rPr>
    </w:lvl>
    <w:lvl w:ilvl="2">
      <w:start w:val="1"/>
      <w:numFmt w:val="bullet"/>
      <w:lvlText w:val="l"/>
      <w:lvlJc w:val="left"/>
      <w:pPr>
        <w:tabs>
          <w:tab w:val="num" w:pos="0"/>
        </w:tabs>
        <w:ind w:left="1440" w:hanging="360"/>
      </w:pPr>
      <w:rPr>
        <w:rFonts w:ascii="Wingdings" w:hAnsi="Wingdings"/>
      </w:rPr>
    </w:lvl>
    <w:lvl w:ilvl="3">
      <w:start w:val="1"/>
      <w:numFmt w:val="bullet"/>
      <w:lvlText w:val="l"/>
      <w:lvlJc w:val="left"/>
      <w:pPr>
        <w:tabs>
          <w:tab w:val="num" w:pos="0"/>
        </w:tabs>
        <w:ind w:left="1800" w:hanging="360"/>
      </w:pPr>
      <w:rPr>
        <w:rFonts w:ascii="Wingdings" w:hAnsi="Wingdings"/>
      </w:rPr>
    </w:lvl>
    <w:lvl w:ilvl="4">
      <w:start w:val="1"/>
      <w:numFmt w:val="bullet"/>
      <w:lvlText w:val="o"/>
      <w:lvlJc w:val="left"/>
      <w:pPr>
        <w:tabs>
          <w:tab w:val="num" w:pos="0"/>
        </w:tabs>
        <w:ind w:left="2160" w:hanging="360"/>
      </w:pPr>
      <w:rPr>
        <w:rFonts w:ascii="OpenSymbol" w:hAnsi="OpenSymbol"/>
      </w:rPr>
    </w:lvl>
    <w:lvl w:ilvl="5">
      <w:start w:val="1"/>
      <w:numFmt w:val="bullet"/>
      <w:lvlText w:val="l"/>
      <w:lvlJc w:val="left"/>
      <w:pPr>
        <w:tabs>
          <w:tab w:val="num" w:pos="0"/>
        </w:tabs>
        <w:ind w:left="2520" w:hanging="360"/>
      </w:pPr>
      <w:rPr>
        <w:rFonts w:ascii="Wingdings" w:hAnsi="Wingdings"/>
      </w:rPr>
    </w:lvl>
    <w:lvl w:ilvl="6">
      <w:start w:val="1"/>
      <w:numFmt w:val="bullet"/>
      <w:lvlText w:val="l"/>
      <w:lvlJc w:val="left"/>
      <w:pPr>
        <w:tabs>
          <w:tab w:val="num" w:pos="0"/>
        </w:tabs>
        <w:ind w:left="2880" w:hanging="360"/>
      </w:pPr>
      <w:rPr>
        <w:rFonts w:ascii="Wingdings" w:hAnsi="Wingdings"/>
      </w:rPr>
    </w:lvl>
    <w:lvl w:ilvl="7">
      <w:start w:val="1"/>
      <w:numFmt w:val="bullet"/>
      <w:lvlText w:val="o"/>
      <w:lvlJc w:val="left"/>
      <w:pPr>
        <w:tabs>
          <w:tab w:val="num" w:pos="0"/>
        </w:tabs>
        <w:ind w:left="3240" w:hanging="360"/>
      </w:pPr>
      <w:rPr>
        <w:rFonts w:ascii="OpenSymbol" w:hAnsi="OpenSymbol"/>
      </w:rPr>
    </w:lvl>
    <w:lvl w:ilvl="8">
      <w:start w:val="1"/>
      <w:numFmt w:val="bullet"/>
      <w:lvlText w:val="l"/>
      <w:lvlJc w:val="left"/>
      <w:pPr>
        <w:tabs>
          <w:tab w:val="num" w:pos="0"/>
        </w:tabs>
        <w:ind w:left="3600" w:hanging="360"/>
      </w:pPr>
      <w:rPr>
        <w:rFonts w:ascii="Wingdings" w:hAnsi="Wingdings"/>
      </w:rPr>
    </w:lvl>
  </w:abstractNum>
  <w:abstractNum w:abstractNumId="3">
    <w:nsid w:val="00000004"/>
    <w:multiLevelType w:val="multilevel"/>
    <w:tmpl w:val="00000004"/>
    <w:name w:val="WWNum6"/>
    <w:lvl w:ilvl="0">
      <w:start w:val="1"/>
      <w:numFmt w:val="bullet"/>
      <w:lvlText w:val="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OpenSymbol" w:hAnsi="OpenSymbol"/>
      </w:rPr>
    </w:lvl>
    <w:lvl w:ilvl="2">
      <w:start w:val="1"/>
      <w:numFmt w:val="bullet"/>
      <w:lvlText w:val="l"/>
      <w:lvlJc w:val="left"/>
      <w:pPr>
        <w:tabs>
          <w:tab w:val="num" w:pos="0"/>
        </w:tabs>
        <w:ind w:left="1440" w:hanging="360"/>
      </w:pPr>
      <w:rPr>
        <w:rFonts w:ascii="Wingdings" w:hAnsi="Wingdings"/>
      </w:rPr>
    </w:lvl>
    <w:lvl w:ilvl="3">
      <w:start w:val="1"/>
      <w:numFmt w:val="bullet"/>
      <w:lvlText w:val="l"/>
      <w:lvlJc w:val="left"/>
      <w:pPr>
        <w:tabs>
          <w:tab w:val="num" w:pos="0"/>
        </w:tabs>
        <w:ind w:left="1800" w:hanging="360"/>
      </w:pPr>
      <w:rPr>
        <w:rFonts w:ascii="Wingdings" w:hAnsi="Wingdings"/>
      </w:rPr>
    </w:lvl>
    <w:lvl w:ilvl="4">
      <w:start w:val="1"/>
      <w:numFmt w:val="bullet"/>
      <w:lvlText w:val="o"/>
      <w:lvlJc w:val="left"/>
      <w:pPr>
        <w:tabs>
          <w:tab w:val="num" w:pos="0"/>
        </w:tabs>
        <w:ind w:left="2160" w:hanging="360"/>
      </w:pPr>
      <w:rPr>
        <w:rFonts w:ascii="OpenSymbol" w:hAnsi="OpenSymbol"/>
      </w:rPr>
    </w:lvl>
    <w:lvl w:ilvl="5">
      <w:start w:val="1"/>
      <w:numFmt w:val="bullet"/>
      <w:lvlText w:val="l"/>
      <w:lvlJc w:val="left"/>
      <w:pPr>
        <w:tabs>
          <w:tab w:val="num" w:pos="0"/>
        </w:tabs>
        <w:ind w:left="2520" w:hanging="360"/>
      </w:pPr>
      <w:rPr>
        <w:rFonts w:ascii="Wingdings" w:hAnsi="Wingdings"/>
      </w:rPr>
    </w:lvl>
    <w:lvl w:ilvl="6">
      <w:start w:val="1"/>
      <w:numFmt w:val="bullet"/>
      <w:lvlText w:val="l"/>
      <w:lvlJc w:val="left"/>
      <w:pPr>
        <w:tabs>
          <w:tab w:val="num" w:pos="0"/>
        </w:tabs>
        <w:ind w:left="2880" w:hanging="360"/>
      </w:pPr>
      <w:rPr>
        <w:rFonts w:ascii="Wingdings" w:hAnsi="Wingdings"/>
      </w:rPr>
    </w:lvl>
    <w:lvl w:ilvl="7">
      <w:start w:val="1"/>
      <w:numFmt w:val="bullet"/>
      <w:lvlText w:val="o"/>
      <w:lvlJc w:val="left"/>
      <w:pPr>
        <w:tabs>
          <w:tab w:val="num" w:pos="0"/>
        </w:tabs>
        <w:ind w:left="3240" w:hanging="360"/>
      </w:pPr>
      <w:rPr>
        <w:rFonts w:ascii="OpenSymbol" w:hAnsi="OpenSymbol"/>
      </w:rPr>
    </w:lvl>
    <w:lvl w:ilvl="8">
      <w:start w:val="1"/>
      <w:numFmt w:val="bullet"/>
      <w:lvlText w:val="l"/>
      <w:lvlJc w:val="left"/>
      <w:pPr>
        <w:tabs>
          <w:tab w:val="num" w:pos="0"/>
        </w:tabs>
        <w:ind w:left="3600" w:hanging="360"/>
      </w:pPr>
      <w:rPr>
        <w:rFonts w:ascii="Wingdings" w:hAnsi="Wingdings"/>
      </w:rPr>
    </w:lvl>
  </w:abstractNum>
  <w:abstractNum w:abstractNumId="4">
    <w:nsid w:val="00000005"/>
    <w:multiLevelType w:val="multilevel"/>
    <w:tmpl w:val="00000005"/>
    <w:name w:val="WWNum9"/>
    <w:lvl w:ilvl="0">
      <w:start w:val="1"/>
      <w:numFmt w:val="bullet"/>
      <w:lvlText w:val="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OpenSymbol" w:hAnsi="OpenSymbol"/>
      </w:rPr>
    </w:lvl>
    <w:lvl w:ilvl="2">
      <w:start w:val="1"/>
      <w:numFmt w:val="bullet"/>
      <w:lvlText w:val="l"/>
      <w:lvlJc w:val="left"/>
      <w:pPr>
        <w:tabs>
          <w:tab w:val="num" w:pos="0"/>
        </w:tabs>
        <w:ind w:left="1440" w:hanging="360"/>
      </w:pPr>
      <w:rPr>
        <w:rFonts w:ascii="Wingdings" w:hAnsi="Wingdings"/>
      </w:rPr>
    </w:lvl>
    <w:lvl w:ilvl="3">
      <w:start w:val="1"/>
      <w:numFmt w:val="bullet"/>
      <w:lvlText w:val="l"/>
      <w:lvlJc w:val="left"/>
      <w:pPr>
        <w:tabs>
          <w:tab w:val="num" w:pos="0"/>
        </w:tabs>
        <w:ind w:left="1800" w:hanging="360"/>
      </w:pPr>
      <w:rPr>
        <w:rFonts w:ascii="Wingdings" w:hAnsi="Wingdings"/>
      </w:rPr>
    </w:lvl>
    <w:lvl w:ilvl="4">
      <w:start w:val="1"/>
      <w:numFmt w:val="bullet"/>
      <w:lvlText w:val="o"/>
      <w:lvlJc w:val="left"/>
      <w:pPr>
        <w:tabs>
          <w:tab w:val="num" w:pos="0"/>
        </w:tabs>
        <w:ind w:left="2160" w:hanging="360"/>
      </w:pPr>
      <w:rPr>
        <w:rFonts w:ascii="OpenSymbol" w:hAnsi="OpenSymbol"/>
      </w:rPr>
    </w:lvl>
    <w:lvl w:ilvl="5">
      <w:start w:val="1"/>
      <w:numFmt w:val="bullet"/>
      <w:lvlText w:val="l"/>
      <w:lvlJc w:val="left"/>
      <w:pPr>
        <w:tabs>
          <w:tab w:val="num" w:pos="0"/>
        </w:tabs>
        <w:ind w:left="2520" w:hanging="360"/>
      </w:pPr>
      <w:rPr>
        <w:rFonts w:ascii="Wingdings" w:hAnsi="Wingdings"/>
      </w:rPr>
    </w:lvl>
    <w:lvl w:ilvl="6">
      <w:start w:val="1"/>
      <w:numFmt w:val="bullet"/>
      <w:lvlText w:val="l"/>
      <w:lvlJc w:val="left"/>
      <w:pPr>
        <w:tabs>
          <w:tab w:val="num" w:pos="0"/>
        </w:tabs>
        <w:ind w:left="2880" w:hanging="360"/>
      </w:pPr>
      <w:rPr>
        <w:rFonts w:ascii="Wingdings" w:hAnsi="Wingdings"/>
      </w:rPr>
    </w:lvl>
    <w:lvl w:ilvl="7">
      <w:start w:val="1"/>
      <w:numFmt w:val="bullet"/>
      <w:lvlText w:val="o"/>
      <w:lvlJc w:val="left"/>
      <w:pPr>
        <w:tabs>
          <w:tab w:val="num" w:pos="0"/>
        </w:tabs>
        <w:ind w:left="3240" w:hanging="360"/>
      </w:pPr>
      <w:rPr>
        <w:rFonts w:ascii="OpenSymbol" w:hAnsi="OpenSymbol"/>
      </w:rPr>
    </w:lvl>
    <w:lvl w:ilvl="8">
      <w:start w:val="1"/>
      <w:numFmt w:val="bullet"/>
      <w:lvlText w:val="l"/>
      <w:lvlJc w:val="left"/>
      <w:pPr>
        <w:tabs>
          <w:tab w:val="num" w:pos="0"/>
        </w:tabs>
        <w:ind w:left="3600" w:hanging="360"/>
      </w:pPr>
      <w:rPr>
        <w:rFonts w:ascii="Wingdings" w:hAnsi="Wingdings"/>
      </w:rPr>
    </w:lvl>
  </w:abstractNum>
  <w:abstractNum w:abstractNumId="5">
    <w:nsid w:val="00000006"/>
    <w:multiLevelType w:val="multilevel"/>
    <w:tmpl w:val="00000006"/>
    <w:name w:val="WWNum10"/>
    <w:lvl w:ilvl="0">
      <w:start w:val="1"/>
      <w:numFmt w:val="bullet"/>
      <w:lvlText w:val="l"/>
      <w:lvlJc w:val="left"/>
      <w:pPr>
        <w:tabs>
          <w:tab w:val="num" w:pos="0"/>
        </w:tabs>
        <w:ind w:left="720" w:hanging="360"/>
      </w:pPr>
      <w:rPr>
        <w:rFonts w:ascii="Wingdings" w:hAnsi="Wingdings"/>
      </w:rPr>
    </w:lvl>
    <w:lvl w:ilvl="1">
      <w:start w:val="1"/>
      <w:numFmt w:val="bullet"/>
      <w:lvlText w:val="o"/>
      <w:lvlJc w:val="left"/>
      <w:pPr>
        <w:tabs>
          <w:tab w:val="num" w:pos="0"/>
        </w:tabs>
        <w:ind w:left="1080" w:hanging="360"/>
      </w:pPr>
      <w:rPr>
        <w:rFonts w:ascii="OpenSymbol" w:hAnsi="OpenSymbol"/>
      </w:rPr>
    </w:lvl>
    <w:lvl w:ilvl="2">
      <w:start w:val="1"/>
      <w:numFmt w:val="bullet"/>
      <w:lvlText w:val="l"/>
      <w:lvlJc w:val="left"/>
      <w:pPr>
        <w:tabs>
          <w:tab w:val="num" w:pos="0"/>
        </w:tabs>
        <w:ind w:left="1440" w:hanging="360"/>
      </w:pPr>
      <w:rPr>
        <w:rFonts w:ascii="Wingdings" w:hAnsi="Wingdings"/>
      </w:rPr>
    </w:lvl>
    <w:lvl w:ilvl="3">
      <w:start w:val="1"/>
      <w:numFmt w:val="bullet"/>
      <w:lvlText w:val="l"/>
      <w:lvlJc w:val="left"/>
      <w:pPr>
        <w:tabs>
          <w:tab w:val="num" w:pos="0"/>
        </w:tabs>
        <w:ind w:left="1800" w:hanging="360"/>
      </w:pPr>
      <w:rPr>
        <w:rFonts w:ascii="Wingdings" w:hAnsi="Wingdings"/>
      </w:rPr>
    </w:lvl>
    <w:lvl w:ilvl="4">
      <w:start w:val="1"/>
      <w:numFmt w:val="bullet"/>
      <w:lvlText w:val="o"/>
      <w:lvlJc w:val="left"/>
      <w:pPr>
        <w:tabs>
          <w:tab w:val="num" w:pos="0"/>
        </w:tabs>
        <w:ind w:left="2160" w:hanging="360"/>
      </w:pPr>
      <w:rPr>
        <w:rFonts w:ascii="OpenSymbol" w:hAnsi="OpenSymbol"/>
      </w:rPr>
    </w:lvl>
    <w:lvl w:ilvl="5">
      <w:start w:val="1"/>
      <w:numFmt w:val="bullet"/>
      <w:lvlText w:val="l"/>
      <w:lvlJc w:val="left"/>
      <w:pPr>
        <w:tabs>
          <w:tab w:val="num" w:pos="0"/>
        </w:tabs>
        <w:ind w:left="2520" w:hanging="360"/>
      </w:pPr>
      <w:rPr>
        <w:rFonts w:ascii="Wingdings" w:hAnsi="Wingdings"/>
      </w:rPr>
    </w:lvl>
    <w:lvl w:ilvl="6">
      <w:start w:val="1"/>
      <w:numFmt w:val="bullet"/>
      <w:lvlText w:val="l"/>
      <w:lvlJc w:val="left"/>
      <w:pPr>
        <w:tabs>
          <w:tab w:val="num" w:pos="0"/>
        </w:tabs>
        <w:ind w:left="2880" w:hanging="360"/>
      </w:pPr>
      <w:rPr>
        <w:rFonts w:ascii="Wingdings" w:hAnsi="Wingdings"/>
      </w:rPr>
    </w:lvl>
    <w:lvl w:ilvl="7">
      <w:start w:val="1"/>
      <w:numFmt w:val="bullet"/>
      <w:lvlText w:val="o"/>
      <w:lvlJc w:val="left"/>
      <w:pPr>
        <w:tabs>
          <w:tab w:val="num" w:pos="0"/>
        </w:tabs>
        <w:ind w:left="3240" w:hanging="360"/>
      </w:pPr>
      <w:rPr>
        <w:rFonts w:ascii="OpenSymbol" w:hAnsi="OpenSymbol"/>
      </w:rPr>
    </w:lvl>
    <w:lvl w:ilvl="8">
      <w:start w:val="1"/>
      <w:numFmt w:val="bullet"/>
      <w:lvlText w:val="l"/>
      <w:lvlJc w:val="left"/>
      <w:pPr>
        <w:tabs>
          <w:tab w:val="num" w:pos="0"/>
        </w:tabs>
        <w:ind w:left="3600" w:hanging="360"/>
      </w:pPr>
      <w:rPr>
        <w:rFonts w:ascii="Wingdings" w:hAnsi="Wingdings"/>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0">
    <w:nsid w:val="14872920"/>
    <w:multiLevelType w:val="multilevel"/>
    <w:tmpl w:val="C0005EB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28B147A8"/>
    <w:multiLevelType w:val="hybridMultilevel"/>
    <w:tmpl w:val="05B2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14AB1"/>
    <w:multiLevelType w:val="hybridMultilevel"/>
    <w:tmpl w:val="B4C46F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32C73D78"/>
    <w:multiLevelType w:val="hybridMultilevel"/>
    <w:tmpl w:val="DFD6C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C15653"/>
    <w:multiLevelType w:val="hybridMultilevel"/>
    <w:tmpl w:val="07522DEE"/>
    <w:lvl w:ilvl="0" w:tplc="04160001">
      <w:start w:val="1"/>
      <w:numFmt w:val="bullet"/>
      <w:lvlText w:val=""/>
      <w:lvlJc w:val="left"/>
      <w:pPr>
        <w:ind w:left="4110" w:hanging="360"/>
      </w:pPr>
      <w:rPr>
        <w:rFonts w:ascii="Symbol" w:hAnsi="Symbol" w:hint="default"/>
      </w:rPr>
    </w:lvl>
    <w:lvl w:ilvl="1" w:tplc="04160003" w:tentative="1">
      <w:start w:val="1"/>
      <w:numFmt w:val="bullet"/>
      <w:lvlText w:val="o"/>
      <w:lvlJc w:val="left"/>
      <w:pPr>
        <w:ind w:left="4830" w:hanging="360"/>
      </w:pPr>
      <w:rPr>
        <w:rFonts w:ascii="Courier New" w:hAnsi="Courier New" w:cs="Courier New" w:hint="default"/>
      </w:rPr>
    </w:lvl>
    <w:lvl w:ilvl="2" w:tplc="04160005" w:tentative="1">
      <w:start w:val="1"/>
      <w:numFmt w:val="bullet"/>
      <w:lvlText w:val=""/>
      <w:lvlJc w:val="left"/>
      <w:pPr>
        <w:ind w:left="5550" w:hanging="360"/>
      </w:pPr>
      <w:rPr>
        <w:rFonts w:ascii="Wingdings" w:hAnsi="Wingdings" w:hint="default"/>
      </w:rPr>
    </w:lvl>
    <w:lvl w:ilvl="3" w:tplc="04160001" w:tentative="1">
      <w:start w:val="1"/>
      <w:numFmt w:val="bullet"/>
      <w:lvlText w:val=""/>
      <w:lvlJc w:val="left"/>
      <w:pPr>
        <w:ind w:left="6270" w:hanging="360"/>
      </w:pPr>
      <w:rPr>
        <w:rFonts w:ascii="Symbol" w:hAnsi="Symbol" w:hint="default"/>
      </w:rPr>
    </w:lvl>
    <w:lvl w:ilvl="4" w:tplc="04160003" w:tentative="1">
      <w:start w:val="1"/>
      <w:numFmt w:val="bullet"/>
      <w:lvlText w:val="o"/>
      <w:lvlJc w:val="left"/>
      <w:pPr>
        <w:ind w:left="6990" w:hanging="360"/>
      </w:pPr>
      <w:rPr>
        <w:rFonts w:ascii="Courier New" w:hAnsi="Courier New" w:cs="Courier New" w:hint="default"/>
      </w:rPr>
    </w:lvl>
    <w:lvl w:ilvl="5" w:tplc="04160005" w:tentative="1">
      <w:start w:val="1"/>
      <w:numFmt w:val="bullet"/>
      <w:lvlText w:val=""/>
      <w:lvlJc w:val="left"/>
      <w:pPr>
        <w:ind w:left="7710" w:hanging="360"/>
      </w:pPr>
      <w:rPr>
        <w:rFonts w:ascii="Wingdings" w:hAnsi="Wingdings" w:hint="default"/>
      </w:rPr>
    </w:lvl>
    <w:lvl w:ilvl="6" w:tplc="04160001" w:tentative="1">
      <w:start w:val="1"/>
      <w:numFmt w:val="bullet"/>
      <w:lvlText w:val=""/>
      <w:lvlJc w:val="left"/>
      <w:pPr>
        <w:ind w:left="8430" w:hanging="360"/>
      </w:pPr>
      <w:rPr>
        <w:rFonts w:ascii="Symbol" w:hAnsi="Symbol" w:hint="default"/>
      </w:rPr>
    </w:lvl>
    <w:lvl w:ilvl="7" w:tplc="04160003" w:tentative="1">
      <w:start w:val="1"/>
      <w:numFmt w:val="bullet"/>
      <w:lvlText w:val="o"/>
      <w:lvlJc w:val="left"/>
      <w:pPr>
        <w:ind w:left="9150" w:hanging="360"/>
      </w:pPr>
      <w:rPr>
        <w:rFonts w:ascii="Courier New" w:hAnsi="Courier New" w:cs="Courier New" w:hint="default"/>
      </w:rPr>
    </w:lvl>
    <w:lvl w:ilvl="8" w:tplc="04160005" w:tentative="1">
      <w:start w:val="1"/>
      <w:numFmt w:val="bullet"/>
      <w:lvlText w:val=""/>
      <w:lvlJc w:val="left"/>
      <w:pPr>
        <w:ind w:left="9870" w:hanging="360"/>
      </w:pPr>
      <w:rPr>
        <w:rFonts w:ascii="Wingdings" w:hAnsi="Wingdings" w:hint="default"/>
      </w:rPr>
    </w:lvl>
  </w:abstractNum>
  <w:abstractNum w:abstractNumId="15">
    <w:nsid w:val="3A1B4DBB"/>
    <w:multiLevelType w:val="hybridMultilevel"/>
    <w:tmpl w:val="6D5618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47787C3E"/>
    <w:multiLevelType w:val="hybridMultilevel"/>
    <w:tmpl w:val="5014875C"/>
    <w:lvl w:ilvl="0" w:tplc="04160005">
      <w:start w:val="1"/>
      <w:numFmt w:val="bullet"/>
      <w:lvlText w:val=""/>
      <w:lvlJc w:val="left"/>
      <w:pPr>
        <w:ind w:left="3750" w:hanging="360"/>
      </w:pPr>
      <w:rPr>
        <w:rFonts w:ascii="Wingdings" w:hAnsi="Wingdings" w:hint="default"/>
      </w:rPr>
    </w:lvl>
    <w:lvl w:ilvl="1" w:tplc="04160003" w:tentative="1">
      <w:start w:val="1"/>
      <w:numFmt w:val="bullet"/>
      <w:lvlText w:val="o"/>
      <w:lvlJc w:val="left"/>
      <w:pPr>
        <w:ind w:left="4470" w:hanging="360"/>
      </w:pPr>
      <w:rPr>
        <w:rFonts w:ascii="Courier New" w:hAnsi="Courier New" w:cs="Courier New" w:hint="default"/>
      </w:rPr>
    </w:lvl>
    <w:lvl w:ilvl="2" w:tplc="04160005" w:tentative="1">
      <w:start w:val="1"/>
      <w:numFmt w:val="bullet"/>
      <w:lvlText w:val=""/>
      <w:lvlJc w:val="left"/>
      <w:pPr>
        <w:ind w:left="5190" w:hanging="360"/>
      </w:pPr>
      <w:rPr>
        <w:rFonts w:ascii="Wingdings" w:hAnsi="Wingdings" w:hint="default"/>
      </w:rPr>
    </w:lvl>
    <w:lvl w:ilvl="3" w:tplc="04160001" w:tentative="1">
      <w:start w:val="1"/>
      <w:numFmt w:val="bullet"/>
      <w:lvlText w:val=""/>
      <w:lvlJc w:val="left"/>
      <w:pPr>
        <w:ind w:left="5910" w:hanging="360"/>
      </w:pPr>
      <w:rPr>
        <w:rFonts w:ascii="Symbol" w:hAnsi="Symbol" w:hint="default"/>
      </w:rPr>
    </w:lvl>
    <w:lvl w:ilvl="4" w:tplc="04160003" w:tentative="1">
      <w:start w:val="1"/>
      <w:numFmt w:val="bullet"/>
      <w:lvlText w:val="o"/>
      <w:lvlJc w:val="left"/>
      <w:pPr>
        <w:ind w:left="6630" w:hanging="360"/>
      </w:pPr>
      <w:rPr>
        <w:rFonts w:ascii="Courier New" w:hAnsi="Courier New" w:cs="Courier New" w:hint="default"/>
      </w:rPr>
    </w:lvl>
    <w:lvl w:ilvl="5" w:tplc="04160005" w:tentative="1">
      <w:start w:val="1"/>
      <w:numFmt w:val="bullet"/>
      <w:lvlText w:val=""/>
      <w:lvlJc w:val="left"/>
      <w:pPr>
        <w:ind w:left="7350" w:hanging="360"/>
      </w:pPr>
      <w:rPr>
        <w:rFonts w:ascii="Wingdings" w:hAnsi="Wingdings" w:hint="default"/>
      </w:rPr>
    </w:lvl>
    <w:lvl w:ilvl="6" w:tplc="04160001" w:tentative="1">
      <w:start w:val="1"/>
      <w:numFmt w:val="bullet"/>
      <w:lvlText w:val=""/>
      <w:lvlJc w:val="left"/>
      <w:pPr>
        <w:ind w:left="8070" w:hanging="360"/>
      </w:pPr>
      <w:rPr>
        <w:rFonts w:ascii="Symbol" w:hAnsi="Symbol" w:hint="default"/>
      </w:rPr>
    </w:lvl>
    <w:lvl w:ilvl="7" w:tplc="04160003" w:tentative="1">
      <w:start w:val="1"/>
      <w:numFmt w:val="bullet"/>
      <w:lvlText w:val="o"/>
      <w:lvlJc w:val="left"/>
      <w:pPr>
        <w:ind w:left="8790" w:hanging="360"/>
      </w:pPr>
      <w:rPr>
        <w:rFonts w:ascii="Courier New" w:hAnsi="Courier New" w:cs="Courier New" w:hint="default"/>
      </w:rPr>
    </w:lvl>
    <w:lvl w:ilvl="8" w:tplc="04160005" w:tentative="1">
      <w:start w:val="1"/>
      <w:numFmt w:val="bullet"/>
      <w:lvlText w:val=""/>
      <w:lvlJc w:val="left"/>
      <w:pPr>
        <w:ind w:left="9510" w:hanging="360"/>
      </w:pPr>
      <w:rPr>
        <w:rFonts w:ascii="Wingdings" w:hAnsi="Wingdings" w:hint="default"/>
      </w:rPr>
    </w:lvl>
  </w:abstractNum>
  <w:abstractNum w:abstractNumId="17">
    <w:nsid w:val="478B64DB"/>
    <w:multiLevelType w:val="hybridMultilevel"/>
    <w:tmpl w:val="FFCE222E"/>
    <w:lvl w:ilvl="0" w:tplc="04160005">
      <w:start w:val="1"/>
      <w:numFmt w:val="bullet"/>
      <w:lvlText w:val=""/>
      <w:lvlJc w:val="left"/>
      <w:pPr>
        <w:ind w:left="3750" w:hanging="360"/>
      </w:pPr>
      <w:rPr>
        <w:rFonts w:ascii="Wingdings" w:hAnsi="Wingdings" w:hint="default"/>
      </w:rPr>
    </w:lvl>
    <w:lvl w:ilvl="1" w:tplc="04160003" w:tentative="1">
      <w:start w:val="1"/>
      <w:numFmt w:val="bullet"/>
      <w:lvlText w:val="o"/>
      <w:lvlJc w:val="left"/>
      <w:pPr>
        <w:ind w:left="4470" w:hanging="360"/>
      </w:pPr>
      <w:rPr>
        <w:rFonts w:ascii="Courier New" w:hAnsi="Courier New" w:cs="Courier New" w:hint="default"/>
      </w:rPr>
    </w:lvl>
    <w:lvl w:ilvl="2" w:tplc="04160005" w:tentative="1">
      <w:start w:val="1"/>
      <w:numFmt w:val="bullet"/>
      <w:lvlText w:val=""/>
      <w:lvlJc w:val="left"/>
      <w:pPr>
        <w:ind w:left="5190" w:hanging="360"/>
      </w:pPr>
      <w:rPr>
        <w:rFonts w:ascii="Wingdings" w:hAnsi="Wingdings" w:hint="default"/>
      </w:rPr>
    </w:lvl>
    <w:lvl w:ilvl="3" w:tplc="04160001" w:tentative="1">
      <w:start w:val="1"/>
      <w:numFmt w:val="bullet"/>
      <w:lvlText w:val=""/>
      <w:lvlJc w:val="left"/>
      <w:pPr>
        <w:ind w:left="5910" w:hanging="360"/>
      </w:pPr>
      <w:rPr>
        <w:rFonts w:ascii="Symbol" w:hAnsi="Symbol" w:hint="default"/>
      </w:rPr>
    </w:lvl>
    <w:lvl w:ilvl="4" w:tplc="04160003" w:tentative="1">
      <w:start w:val="1"/>
      <w:numFmt w:val="bullet"/>
      <w:lvlText w:val="o"/>
      <w:lvlJc w:val="left"/>
      <w:pPr>
        <w:ind w:left="6630" w:hanging="360"/>
      </w:pPr>
      <w:rPr>
        <w:rFonts w:ascii="Courier New" w:hAnsi="Courier New" w:cs="Courier New" w:hint="default"/>
      </w:rPr>
    </w:lvl>
    <w:lvl w:ilvl="5" w:tplc="04160005" w:tentative="1">
      <w:start w:val="1"/>
      <w:numFmt w:val="bullet"/>
      <w:lvlText w:val=""/>
      <w:lvlJc w:val="left"/>
      <w:pPr>
        <w:ind w:left="7350" w:hanging="360"/>
      </w:pPr>
      <w:rPr>
        <w:rFonts w:ascii="Wingdings" w:hAnsi="Wingdings" w:hint="default"/>
      </w:rPr>
    </w:lvl>
    <w:lvl w:ilvl="6" w:tplc="04160001" w:tentative="1">
      <w:start w:val="1"/>
      <w:numFmt w:val="bullet"/>
      <w:lvlText w:val=""/>
      <w:lvlJc w:val="left"/>
      <w:pPr>
        <w:ind w:left="8070" w:hanging="360"/>
      </w:pPr>
      <w:rPr>
        <w:rFonts w:ascii="Symbol" w:hAnsi="Symbol" w:hint="default"/>
      </w:rPr>
    </w:lvl>
    <w:lvl w:ilvl="7" w:tplc="04160003" w:tentative="1">
      <w:start w:val="1"/>
      <w:numFmt w:val="bullet"/>
      <w:lvlText w:val="o"/>
      <w:lvlJc w:val="left"/>
      <w:pPr>
        <w:ind w:left="8790" w:hanging="360"/>
      </w:pPr>
      <w:rPr>
        <w:rFonts w:ascii="Courier New" w:hAnsi="Courier New" w:cs="Courier New" w:hint="default"/>
      </w:rPr>
    </w:lvl>
    <w:lvl w:ilvl="8" w:tplc="04160005" w:tentative="1">
      <w:start w:val="1"/>
      <w:numFmt w:val="bullet"/>
      <w:lvlText w:val=""/>
      <w:lvlJc w:val="left"/>
      <w:pPr>
        <w:ind w:left="9510" w:hanging="360"/>
      </w:pPr>
      <w:rPr>
        <w:rFonts w:ascii="Wingdings" w:hAnsi="Wingdings" w:hint="default"/>
      </w:rPr>
    </w:lvl>
  </w:abstractNum>
  <w:abstractNum w:abstractNumId="18">
    <w:nsid w:val="4B4D7D23"/>
    <w:multiLevelType w:val="hybridMultilevel"/>
    <w:tmpl w:val="F544D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1C030E"/>
    <w:multiLevelType w:val="hybridMultilevel"/>
    <w:tmpl w:val="8B4AFD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nsid w:val="63B84EAF"/>
    <w:multiLevelType w:val="multilevel"/>
    <w:tmpl w:val="C7024906"/>
    <w:lvl w:ilvl="0">
      <w:start w:val="1"/>
      <w:numFmt w:val="bullet"/>
      <w:lvlText w:val=""/>
      <w:lvlJc w:val="left"/>
      <w:pPr>
        <w:tabs>
          <w:tab w:val="num" w:pos="3750"/>
        </w:tabs>
        <w:ind w:left="3750" w:hanging="360"/>
      </w:pPr>
      <w:rPr>
        <w:rFonts w:ascii="Wingdings 2" w:hAnsi="Wingdings 2" w:cs="Wingdings 2" w:hint="default"/>
      </w:rPr>
    </w:lvl>
    <w:lvl w:ilvl="1">
      <w:start w:val="1"/>
      <w:numFmt w:val="bullet"/>
      <w:lvlText w:val="◦"/>
      <w:lvlJc w:val="left"/>
      <w:pPr>
        <w:tabs>
          <w:tab w:val="num" w:pos="4110"/>
        </w:tabs>
        <w:ind w:left="4110" w:hanging="360"/>
      </w:pPr>
      <w:rPr>
        <w:rFonts w:ascii="OpenSymbol" w:hAnsi="OpenSymbol" w:cs="OpenSymbol" w:hint="default"/>
      </w:rPr>
    </w:lvl>
    <w:lvl w:ilvl="2">
      <w:start w:val="1"/>
      <w:numFmt w:val="bullet"/>
      <w:lvlText w:val="▪"/>
      <w:lvlJc w:val="left"/>
      <w:pPr>
        <w:tabs>
          <w:tab w:val="num" w:pos="4470"/>
        </w:tabs>
        <w:ind w:left="4470" w:hanging="360"/>
      </w:pPr>
      <w:rPr>
        <w:rFonts w:ascii="OpenSymbol" w:hAnsi="OpenSymbol" w:cs="OpenSymbol" w:hint="default"/>
      </w:rPr>
    </w:lvl>
    <w:lvl w:ilvl="3">
      <w:start w:val="1"/>
      <w:numFmt w:val="bullet"/>
      <w:lvlText w:val=""/>
      <w:lvlJc w:val="left"/>
      <w:pPr>
        <w:tabs>
          <w:tab w:val="num" w:pos="4830"/>
        </w:tabs>
        <w:ind w:left="4830" w:hanging="360"/>
      </w:pPr>
      <w:rPr>
        <w:rFonts w:ascii="Wingdings 2" w:hAnsi="Wingdings 2" w:cs="Wingdings 2" w:hint="default"/>
      </w:rPr>
    </w:lvl>
    <w:lvl w:ilvl="4">
      <w:start w:val="1"/>
      <w:numFmt w:val="bullet"/>
      <w:lvlText w:val="◦"/>
      <w:lvlJc w:val="left"/>
      <w:pPr>
        <w:tabs>
          <w:tab w:val="num" w:pos="5190"/>
        </w:tabs>
        <w:ind w:left="5190" w:hanging="360"/>
      </w:pPr>
      <w:rPr>
        <w:rFonts w:ascii="OpenSymbol" w:hAnsi="OpenSymbol" w:cs="OpenSymbol" w:hint="default"/>
      </w:rPr>
    </w:lvl>
    <w:lvl w:ilvl="5">
      <w:start w:val="1"/>
      <w:numFmt w:val="bullet"/>
      <w:lvlText w:val="▪"/>
      <w:lvlJc w:val="left"/>
      <w:pPr>
        <w:tabs>
          <w:tab w:val="num" w:pos="5550"/>
        </w:tabs>
        <w:ind w:left="5550" w:hanging="360"/>
      </w:pPr>
      <w:rPr>
        <w:rFonts w:ascii="OpenSymbol" w:hAnsi="OpenSymbol" w:cs="OpenSymbol" w:hint="default"/>
      </w:rPr>
    </w:lvl>
    <w:lvl w:ilvl="6">
      <w:start w:val="1"/>
      <w:numFmt w:val="bullet"/>
      <w:lvlText w:val=""/>
      <w:lvlJc w:val="left"/>
      <w:pPr>
        <w:tabs>
          <w:tab w:val="num" w:pos="5910"/>
        </w:tabs>
        <w:ind w:left="5910" w:hanging="360"/>
      </w:pPr>
      <w:rPr>
        <w:rFonts w:ascii="Wingdings 2" w:hAnsi="Wingdings 2" w:cs="Wingdings 2" w:hint="default"/>
      </w:rPr>
    </w:lvl>
    <w:lvl w:ilvl="7">
      <w:start w:val="1"/>
      <w:numFmt w:val="bullet"/>
      <w:lvlText w:val="◦"/>
      <w:lvlJc w:val="left"/>
      <w:pPr>
        <w:tabs>
          <w:tab w:val="num" w:pos="6270"/>
        </w:tabs>
        <w:ind w:left="6270" w:hanging="360"/>
      </w:pPr>
      <w:rPr>
        <w:rFonts w:ascii="OpenSymbol" w:hAnsi="OpenSymbol" w:cs="OpenSymbol" w:hint="default"/>
      </w:rPr>
    </w:lvl>
    <w:lvl w:ilvl="8">
      <w:start w:val="1"/>
      <w:numFmt w:val="bullet"/>
      <w:lvlText w:val="▪"/>
      <w:lvlJc w:val="left"/>
      <w:pPr>
        <w:tabs>
          <w:tab w:val="num" w:pos="6630"/>
        </w:tabs>
        <w:ind w:left="6630" w:hanging="360"/>
      </w:pPr>
      <w:rPr>
        <w:rFonts w:ascii="OpenSymbol" w:hAnsi="OpenSymbol" w:cs="OpenSymbol" w:hint="default"/>
      </w:rPr>
    </w:lvl>
  </w:abstractNum>
  <w:abstractNum w:abstractNumId="21">
    <w:nsid w:val="63C42C06"/>
    <w:multiLevelType w:val="multilevel"/>
    <w:tmpl w:val="506E01B0"/>
    <w:lvl w:ilvl="0">
      <w:start w:val="1"/>
      <w:numFmt w:val="bullet"/>
      <w:lvlText w:val=""/>
      <w:lvlJc w:val="left"/>
      <w:pPr>
        <w:tabs>
          <w:tab w:val="num" w:pos="3750"/>
        </w:tabs>
        <w:ind w:left="3750" w:hanging="360"/>
      </w:pPr>
      <w:rPr>
        <w:rFonts w:ascii="Wingdings 2" w:hAnsi="Wingdings 2" w:cs="Wingdings 2" w:hint="default"/>
      </w:rPr>
    </w:lvl>
    <w:lvl w:ilvl="1">
      <w:start w:val="1"/>
      <w:numFmt w:val="bullet"/>
      <w:lvlText w:val="◦"/>
      <w:lvlJc w:val="left"/>
      <w:pPr>
        <w:tabs>
          <w:tab w:val="num" w:pos="4110"/>
        </w:tabs>
        <w:ind w:left="4110" w:hanging="360"/>
      </w:pPr>
      <w:rPr>
        <w:rFonts w:ascii="OpenSymbol" w:hAnsi="OpenSymbol" w:cs="OpenSymbol" w:hint="default"/>
      </w:rPr>
    </w:lvl>
    <w:lvl w:ilvl="2">
      <w:start w:val="1"/>
      <w:numFmt w:val="bullet"/>
      <w:lvlText w:val="▪"/>
      <w:lvlJc w:val="left"/>
      <w:pPr>
        <w:tabs>
          <w:tab w:val="num" w:pos="4470"/>
        </w:tabs>
        <w:ind w:left="4470" w:hanging="360"/>
      </w:pPr>
      <w:rPr>
        <w:rFonts w:ascii="OpenSymbol" w:hAnsi="OpenSymbol" w:cs="OpenSymbol" w:hint="default"/>
      </w:rPr>
    </w:lvl>
    <w:lvl w:ilvl="3">
      <w:start w:val="1"/>
      <w:numFmt w:val="bullet"/>
      <w:lvlText w:val=""/>
      <w:lvlJc w:val="left"/>
      <w:pPr>
        <w:tabs>
          <w:tab w:val="num" w:pos="4830"/>
        </w:tabs>
        <w:ind w:left="4830" w:hanging="360"/>
      </w:pPr>
      <w:rPr>
        <w:rFonts w:ascii="Wingdings 2" w:hAnsi="Wingdings 2" w:cs="Wingdings 2" w:hint="default"/>
      </w:rPr>
    </w:lvl>
    <w:lvl w:ilvl="4">
      <w:start w:val="1"/>
      <w:numFmt w:val="bullet"/>
      <w:lvlText w:val="◦"/>
      <w:lvlJc w:val="left"/>
      <w:pPr>
        <w:tabs>
          <w:tab w:val="num" w:pos="5190"/>
        </w:tabs>
        <w:ind w:left="5190" w:hanging="360"/>
      </w:pPr>
      <w:rPr>
        <w:rFonts w:ascii="OpenSymbol" w:hAnsi="OpenSymbol" w:cs="OpenSymbol" w:hint="default"/>
      </w:rPr>
    </w:lvl>
    <w:lvl w:ilvl="5">
      <w:start w:val="1"/>
      <w:numFmt w:val="bullet"/>
      <w:lvlText w:val="▪"/>
      <w:lvlJc w:val="left"/>
      <w:pPr>
        <w:tabs>
          <w:tab w:val="num" w:pos="5550"/>
        </w:tabs>
        <w:ind w:left="5550" w:hanging="360"/>
      </w:pPr>
      <w:rPr>
        <w:rFonts w:ascii="OpenSymbol" w:hAnsi="OpenSymbol" w:cs="OpenSymbol" w:hint="default"/>
      </w:rPr>
    </w:lvl>
    <w:lvl w:ilvl="6">
      <w:start w:val="1"/>
      <w:numFmt w:val="bullet"/>
      <w:lvlText w:val=""/>
      <w:lvlJc w:val="left"/>
      <w:pPr>
        <w:tabs>
          <w:tab w:val="num" w:pos="5910"/>
        </w:tabs>
        <w:ind w:left="5910" w:hanging="360"/>
      </w:pPr>
      <w:rPr>
        <w:rFonts w:ascii="Wingdings 2" w:hAnsi="Wingdings 2" w:cs="Wingdings 2" w:hint="default"/>
      </w:rPr>
    </w:lvl>
    <w:lvl w:ilvl="7">
      <w:start w:val="1"/>
      <w:numFmt w:val="bullet"/>
      <w:lvlText w:val="◦"/>
      <w:lvlJc w:val="left"/>
      <w:pPr>
        <w:tabs>
          <w:tab w:val="num" w:pos="6270"/>
        </w:tabs>
        <w:ind w:left="6270" w:hanging="360"/>
      </w:pPr>
      <w:rPr>
        <w:rFonts w:ascii="OpenSymbol" w:hAnsi="OpenSymbol" w:cs="OpenSymbol" w:hint="default"/>
      </w:rPr>
    </w:lvl>
    <w:lvl w:ilvl="8">
      <w:start w:val="1"/>
      <w:numFmt w:val="bullet"/>
      <w:lvlText w:val="▪"/>
      <w:lvlJc w:val="left"/>
      <w:pPr>
        <w:tabs>
          <w:tab w:val="num" w:pos="6630"/>
        </w:tabs>
        <w:ind w:left="6630" w:hanging="360"/>
      </w:pPr>
      <w:rPr>
        <w:rFonts w:ascii="OpenSymbol" w:hAnsi="OpenSymbol" w:cs="OpenSymbol" w:hint="default"/>
      </w:rPr>
    </w:lvl>
  </w:abstractNum>
  <w:num w:numId="1">
    <w:abstractNumId w:val="20"/>
  </w:num>
  <w:num w:numId="2">
    <w:abstractNumId w:val="21"/>
  </w:num>
  <w:num w:numId="3">
    <w:abstractNumId w:val="10"/>
  </w:num>
  <w:num w:numId="4">
    <w:abstractNumId w:val="14"/>
  </w:num>
  <w:num w:numId="5">
    <w:abstractNumId w:val="16"/>
  </w:num>
  <w:num w:numId="6">
    <w:abstractNumId w:val="17"/>
  </w:num>
  <w:num w:numId="7">
    <w:abstractNumId w:val="16"/>
  </w:num>
  <w:num w:numId="8">
    <w:abstractNumId w:val="13"/>
  </w:num>
  <w:num w:numId="9">
    <w:abstractNumId w:val="18"/>
  </w:num>
  <w:num w:numId="10">
    <w:abstractNumId w:val="11"/>
  </w:num>
  <w:num w:numId="11">
    <w:abstractNumId w:val="15"/>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9"/>
  </w:num>
  <w:num w:numId="22">
    <w:abstractNumId w:val="19"/>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isplayBackgroundShape/>
  <w:proofState w:spelling="clean"/>
  <w:defaultTabStop w:val="708"/>
  <w:hyphenationZone w:val="425"/>
  <w:characterSpacingControl w:val="doNotCompress"/>
  <w:compat>
    <w:useFELayout/>
  </w:compat>
  <w:rsids>
    <w:rsidRoot w:val="00FB654E"/>
    <w:rsid w:val="00002BC9"/>
    <w:rsid w:val="000078F4"/>
    <w:rsid w:val="000275CE"/>
    <w:rsid w:val="00035886"/>
    <w:rsid w:val="000424CC"/>
    <w:rsid w:val="00047098"/>
    <w:rsid w:val="0005194E"/>
    <w:rsid w:val="00060005"/>
    <w:rsid w:val="000656D0"/>
    <w:rsid w:val="0006691E"/>
    <w:rsid w:val="0008092F"/>
    <w:rsid w:val="00090621"/>
    <w:rsid w:val="000C04F5"/>
    <w:rsid w:val="000C7C3A"/>
    <w:rsid w:val="000F660A"/>
    <w:rsid w:val="00101897"/>
    <w:rsid w:val="00116DDB"/>
    <w:rsid w:val="00122D7F"/>
    <w:rsid w:val="001248A9"/>
    <w:rsid w:val="00136422"/>
    <w:rsid w:val="00170E1C"/>
    <w:rsid w:val="001823D3"/>
    <w:rsid w:val="00194EAA"/>
    <w:rsid w:val="00196C30"/>
    <w:rsid w:val="001A72E8"/>
    <w:rsid w:val="001B1D61"/>
    <w:rsid w:val="001E7F26"/>
    <w:rsid w:val="001F10F9"/>
    <w:rsid w:val="001F1B99"/>
    <w:rsid w:val="00215D01"/>
    <w:rsid w:val="0022275C"/>
    <w:rsid w:val="002351F2"/>
    <w:rsid w:val="00254ED4"/>
    <w:rsid w:val="00290587"/>
    <w:rsid w:val="002B46A7"/>
    <w:rsid w:val="002E46CC"/>
    <w:rsid w:val="002F6AA4"/>
    <w:rsid w:val="0033349C"/>
    <w:rsid w:val="00335B84"/>
    <w:rsid w:val="00336F25"/>
    <w:rsid w:val="0034657C"/>
    <w:rsid w:val="003536EB"/>
    <w:rsid w:val="003660DF"/>
    <w:rsid w:val="003731E4"/>
    <w:rsid w:val="0038572A"/>
    <w:rsid w:val="003972A2"/>
    <w:rsid w:val="003C7CEA"/>
    <w:rsid w:val="003E2C89"/>
    <w:rsid w:val="00421F0D"/>
    <w:rsid w:val="00446257"/>
    <w:rsid w:val="004739ED"/>
    <w:rsid w:val="00485046"/>
    <w:rsid w:val="004909F7"/>
    <w:rsid w:val="004A06CC"/>
    <w:rsid w:val="004B6E98"/>
    <w:rsid w:val="00523F66"/>
    <w:rsid w:val="00534503"/>
    <w:rsid w:val="005407D8"/>
    <w:rsid w:val="00540D3D"/>
    <w:rsid w:val="00543644"/>
    <w:rsid w:val="00543BB8"/>
    <w:rsid w:val="0054469D"/>
    <w:rsid w:val="00550EA5"/>
    <w:rsid w:val="00564FDE"/>
    <w:rsid w:val="005741DA"/>
    <w:rsid w:val="00583565"/>
    <w:rsid w:val="00587E3D"/>
    <w:rsid w:val="00597C1B"/>
    <w:rsid w:val="005C3895"/>
    <w:rsid w:val="005D40DC"/>
    <w:rsid w:val="005E1D3F"/>
    <w:rsid w:val="006141E6"/>
    <w:rsid w:val="006205C0"/>
    <w:rsid w:val="00633C40"/>
    <w:rsid w:val="006364EA"/>
    <w:rsid w:val="006A7321"/>
    <w:rsid w:val="006A75B6"/>
    <w:rsid w:val="006D06C4"/>
    <w:rsid w:val="00733911"/>
    <w:rsid w:val="00737473"/>
    <w:rsid w:val="00737B23"/>
    <w:rsid w:val="00744FE7"/>
    <w:rsid w:val="007556C7"/>
    <w:rsid w:val="00755F69"/>
    <w:rsid w:val="00757A22"/>
    <w:rsid w:val="00782330"/>
    <w:rsid w:val="007A3DCB"/>
    <w:rsid w:val="007C5510"/>
    <w:rsid w:val="007D0305"/>
    <w:rsid w:val="007E1A95"/>
    <w:rsid w:val="007F2D4A"/>
    <w:rsid w:val="00816D38"/>
    <w:rsid w:val="00824E2E"/>
    <w:rsid w:val="0082502F"/>
    <w:rsid w:val="0083149E"/>
    <w:rsid w:val="00832780"/>
    <w:rsid w:val="00854C99"/>
    <w:rsid w:val="00865E33"/>
    <w:rsid w:val="00874C05"/>
    <w:rsid w:val="00877C88"/>
    <w:rsid w:val="00890AAC"/>
    <w:rsid w:val="00896B60"/>
    <w:rsid w:val="008A5E7A"/>
    <w:rsid w:val="008B0A52"/>
    <w:rsid w:val="008B0C15"/>
    <w:rsid w:val="008B218D"/>
    <w:rsid w:val="008C0435"/>
    <w:rsid w:val="008C3397"/>
    <w:rsid w:val="008C4FD0"/>
    <w:rsid w:val="008D7AFB"/>
    <w:rsid w:val="008E64DE"/>
    <w:rsid w:val="00905272"/>
    <w:rsid w:val="00912B21"/>
    <w:rsid w:val="00923A98"/>
    <w:rsid w:val="00932F4D"/>
    <w:rsid w:val="00963D75"/>
    <w:rsid w:val="00983B12"/>
    <w:rsid w:val="00995F2A"/>
    <w:rsid w:val="009A6E99"/>
    <w:rsid w:val="009B5F25"/>
    <w:rsid w:val="009D1B58"/>
    <w:rsid w:val="009D662B"/>
    <w:rsid w:val="00A02F64"/>
    <w:rsid w:val="00A03598"/>
    <w:rsid w:val="00A102FD"/>
    <w:rsid w:val="00A1184D"/>
    <w:rsid w:val="00A11ADE"/>
    <w:rsid w:val="00A31EC6"/>
    <w:rsid w:val="00A41975"/>
    <w:rsid w:val="00A4403A"/>
    <w:rsid w:val="00A477B9"/>
    <w:rsid w:val="00A704F9"/>
    <w:rsid w:val="00A70EE0"/>
    <w:rsid w:val="00A72375"/>
    <w:rsid w:val="00AC0505"/>
    <w:rsid w:val="00AC5289"/>
    <w:rsid w:val="00AC7AE7"/>
    <w:rsid w:val="00AD47B9"/>
    <w:rsid w:val="00AF6A0F"/>
    <w:rsid w:val="00AF6CBD"/>
    <w:rsid w:val="00B0534C"/>
    <w:rsid w:val="00B15AC3"/>
    <w:rsid w:val="00B24659"/>
    <w:rsid w:val="00B30B77"/>
    <w:rsid w:val="00B35266"/>
    <w:rsid w:val="00B35F5A"/>
    <w:rsid w:val="00B60B88"/>
    <w:rsid w:val="00B66BBB"/>
    <w:rsid w:val="00B7070A"/>
    <w:rsid w:val="00B94FAE"/>
    <w:rsid w:val="00B95AE7"/>
    <w:rsid w:val="00BD390E"/>
    <w:rsid w:val="00BF4231"/>
    <w:rsid w:val="00C172A4"/>
    <w:rsid w:val="00C21B25"/>
    <w:rsid w:val="00C265A0"/>
    <w:rsid w:val="00C454AE"/>
    <w:rsid w:val="00C62D24"/>
    <w:rsid w:val="00C632BA"/>
    <w:rsid w:val="00C6589A"/>
    <w:rsid w:val="00CB34C2"/>
    <w:rsid w:val="00CC558E"/>
    <w:rsid w:val="00CC5871"/>
    <w:rsid w:val="00CD7DFC"/>
    <w:rsid w:val="00D02378"/>
    <w:rsid w:val="00D03142"/>
    <w:rsid w:val="00D40610"/>
    <w:rsid w:val="00D456F2"/>
    <w:rsid w:val="00D46088"/>
    <w:rsid w:val="00D65C8F"/>
    <w:rsid w:val="00D816DA"/>
    <w:rsid w:val="00DA0143"/>
    <w:rsid w:val="00DB14FA"/>
    <w:rsid w:val="00DB216E"/>
    <w:rsid w:val="00DD2B14"/>
    <w:rsid w:val="00DF19D8"/>
    <w:rsid w:val="00E02DC4"/>
    <w:rsid w:val="00E23137"/>
    <w:rsid w:val="00E25D8B"/>
    <w:rsid w:val="00E3492B"/>
    <w:rsid w:val="00E431FB"/>
    <w:rsid w:val="00E4589D"/>
    <w:rsid w:val="00E51CD0"/>
    <w:rsid w:val="00E6641B"/>
    <w:rsid w:val="00EA2718"/>
    <w:rsid w:val="00EC7D1B"/>
    <w:rsid w:val="00F0361C"/>
    <w:rsid w:val="00F10B3B"/>
    <w:rsid w:val="00F140B4"/>
    <w:rsid w:val="00F16DDB"/>
    <w:rsid w:val="00F20050"/>
    <w:rsid w:val="00F37ECA"/>
    <w:rsid w:val="00F5700E"/>
    <w:rsid w:val="00F628C8"/>
    <w:rsid w:val="00F77BB5"/>
    <w:rsid w:val="00F91CB8"/>
    <w:rsid w:val="00FA3008"/>
    <w:rsid w:val="00FA7E05"/>
    <w:rsid w:val="00FB203C"/>
    <w:rsid w:val="00FB4207"/>
    <w:rsid w:val="00FB654E"/>
    <w:rsid w:val="00FE375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5194E"/>
    <w:pPr>
      <w:tabs>
        <w:tab w:val="left" w:pos="708"/>
      </w:tabs>
      <w:suppressAutoHyphens/>
    </w:pPr>
    <w:rPr>
      <w:rFonts w:ascii="Calibri" w:eastAsia="Droid Sans Fallback" w:hAnsi="Calibri"/>
      <w:lang w:eastAsia="en-US"/>
    </w:rPr>
  </w:style>
  <w:style w:type="paragraph" w:styleId="Ttulo1">
    <w:name w:val="heading 1"/>
    <w:basedOn w:val="Normal"/>
    <w:next w:val="Normal"/>
    <w:link w:val="Ttulo1Char"/>
    <w:qFormat/>
    <w:rsid w:val="00DF19D8"/>
    <w:pPr>
      <w:keepNext/>
      <w:tabs>
        <w:tab w:val="clear" w:pos="708"/>
        <w:tab w:val="num" w:pos="3750"/>
      </w:tabs>
      <w:spacing w:after="0" w:line="240" w:lineRule="auto"/>
      <w:ind w:left="3750" w:hanging="360"/>
      <w:jc w:val="center"/>
      <w:outlineLvl w:val="0"/>
    </w:pPr>
    <w:rPr>
      <w:rFonts w:ascii="Times New Roman" w:eastAsia="Times New Roman" w:hAnsi="Times New Roman" w:cs="Times New Roman"/>
      <w:b/>
      <w:i/>
      <w:sz w:val="24"/>
      <w:szCs w:val="20"/>
      <w:lang w:eastAsia="ar-SA"/>
    </w:rPr>
  </w:style>
  <w:style w:type="paragraph" w:styleId="Ttulo2">
    <w:name w:val="heading 2"/>
    <w:basedOn w:val="Normal"/>
    <w:next w:val="Normal"/>
    <w:link w:val="Ttulo2Char"/>
    <w:qFormat/>
    <w:rsid w:val="00DF19D8"/>
    <w:pPr>
      <w:keepNext/>
      <w:tabs>
        <w:tab w:val="clear" w:pos="708"/>
        <w:tab w:val="num" w:pos="4110"/>
      </w:tabs>
      <w:spacing w:after="0" w:line="240" w:lineRule="auto"/>
      <w:ind w:left="4110" w:hanging="360"/>
      <w:outlineLvl w:val="1"/>
    </w:pPr>
    <w:rPr>
      <w:rFonts w:ascii="Times New Roman" w:eastAsia="Times New Roman" w:hAnsi="Times New Roman" w:cs="Times New Roman"/>
      <w:i/>
      <w:sz w:val="28"/>
      <w:szCs w:val="20"/>
      <w:lang w:eastAsia="ar-SA"/>
    </w:rPr>
  </w:style>
  <w:style w:type="paragraph" w:styleId="Ttulo3">
    <w:name w:val="heading 3"/>
    <w:basedOn w:val="Normal"/>
    <w:next w:val="Normal"/>
    <w:link w:val="Ttulo3Char"/>
    <w:qFormat/>
    <w:rsid w:val="00DF19D8"/>
    <w:pPr>
      <w:keepNext/>
      <w:tabs>
        <w:tab w:val="clear" w:pos="708"/>
        <w:tab w:val="num" w:pos="4470"/>
      </w:tabs>
      <w:spacing w:after="0" w:line="240" w:lineRule="auto"/>
      <w:ind w:left="4470" w:hanging="360"/>
      <w:outlineLvl w:val="2"/>
    </w:pPr>
    <w:rPr>
      <w:rFonts w:ascii="Times New Roman" w:eastAsia="Times New Roman" w:hAnsi="Times New Roman" w:cs="Times New Roman"/>
      <w:b/>
      <w:i/>
      <w:sz w:val="24"/>
      <w:szCs w:val="20"/>
      <w:lang w:eastAsia="ar-SA"/>
    </w:rPr>
  </w:style>
  <w:style w:type="paragraph" w:styleId="Ttulo4">
    <w:name w:val="heading 4"/>
    <w:basedOn w:val="Normal"/>
    <w:next w:val="Normal"/>
    <w:link w:val="Ttulo4Char"/>
    <w:qFormat/>
    <w:rsid w:val="00DF19D8"/>
    <w:pPr>
      <w:keepNext/>
      <w:tabs>
        <w:tab w:val="clear" w:pos="708"/>
        <w:tab w:val="num" w:pos="4830"/>
      </w:tabs>
      <w:spacing w:after="0" w:line="240" w:lineRule="auto"/>
      <w:ind w:left="4830" w:hanging="360"/>
      <w:outlineLvl w:val="3"/>
    </w:pPr>
    <w:rPr>
      <w:rFonts w:ascii="Times New Roman" w:eastAsia="Times New Roman" w:hAnsi="Times New Roman" w:cs="Times New Roman"/>
      <w:i/>
      <w:sz w:val="24"/>
      <w:szCs w:val="20"/>
      <w:lang w:eastAsia="ar-SA"/>
    </w:rPr>
  </w:style>
  <w:style w:type="paragraph" w:styleId="Ttulo5">
    <w:name w:val="heading 5"/>
    <w:basedOn w:val="Normal"/>
    <w:next w:val="Normal"/>
    <w:link w:val="Ttulo5Char"/>
    <w:qFormat/>
    <w:rsid w:val="00DF19D8"/>
    <w:pPr>
      <w:keepNext/>
      <w:tabs>
        <w:tab w:val="clear" w:pos="708"/>
        <w:tab w:val="num" w:pos="5190"/>
      </w:tabs>
      <w:spacing w:after="0" w:line="240" w:lineRule="auto"/>
      <w:ind w:left="5190" w:hanging="360"/>
      <w:jc w:val="center"/>
      <w:outlineLvl w:val="4"/>
    </w:pPr>
    <w:rPr>
      <w:rFonts w:ascii="Times New Roman" w:eastAsia="Times New Roman" w:hAnsi="Times New Roman" w:cs="Times New Roman"/>
      <w:i/>
      <w:sz w:val="24"/>
      <w:szCs w:val="20"/>
      <w:lang w:eastAsia="ar-SA"/>
    </w:rPr>
  </w:style>
  <w:style w:type="paragraph" w:styleId="Ttulo6">
    <w:name w:val="heading 6"/>
    <w:basedOn w:val="Normal"/>
    <w:next w:val="Normal"/>
    <w:link w:val="Ttulo6Char"/>
    <w:qFormat/>
    <w:rsid w:val="00DF19D8"/>
    <w:pPr>
      <w:keepNext/>
      <w:tabs>
        <w:tab w:val="clear" w:pos="708"/>
        <w:tab w:val="num" w:pos="5550"/>
      </w:tabs>
      <w:spacing w:after="0" w:line="240" w:lineRule="auto"/>
      <w:ind w:left="5550" w:hanging="360"/>
      <w:outlineLvl w:val="5"/>
    </w:pPr>
    <w:rPr>
      <w:rFonts w:ascii="Times New Roman" w:eastAsia="Times New Roman" w:hAnsi="Times New Roman" w:cs="Times New Roman"/>
      <w:sz w:val="24"/>
      <w:szCs w:val="20"/>
      <w:lang w:eastAsia="ar-SA"/>
    </w:rPr>
  </w:style>
  <w:style w:type="paragraph" w:styleId="Ttulo7">
    <w:name w:val="heading 7"/>
    <w:basedOn w:val="Normal"/>
    <w:next w:val="Normal"/>
    <w:link w:val="Ttulo7Char"/>
    <w:qFormat/>
    <w:rsid w:val="00DF19D8"/>
    <w:pPr>
      <w:keepNext/>
      <w:tabs>
        <w:tab w:val="clear" w:pos="708"/>
        <w:tab w:val="num" w:pos="5910"/>
      </w:tabs>
      <w:spacing w:after="0" w:line="240" w:lineRule="auto"/>
      <w:ind w:left="5910" w:hanging="360"/>
      <w:jc w:val="center"/>
      <w:outlineLvl w:val="6"/>
    </w:pPr>
    <w:rPr>
      <w:rFonts w:ascii="Times New Roman" w:eastAsia="Times New Roman" w:hAnsi="Times New Roman" w:cs="Times New Roman"/>
      <w:b/>
      <w:i/>
      <w:sz w:val="48"/>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sid w:val="0005194E"/>
    <w:rPr>
      <w:color w:val="0000FF"/>
      <w:u w:val="single"/>
      <w:lang w:val="en-US" w:eastAsia="en-US" w:bidi="en-US"/>
    </w:rPr>
  </w:style>
  <w:style w:type="character" w:customStyle="1" w:styleId="IntenseQuoteChar">
    <w:name w:val="Intense Quote Char"/>
    <w:basedOn w:val="Fontepargpadro"/>
    <w:rsid w:val="0005194E"/>
    <w:rPr>
      <w:b/>
      <w:bCs/>
      <w:i/>
      <w:iCs/>
      <w:color w:val="4F81BD"/>
    </w:rPr>
  </w:style>
  <w:style w:type="character" w:customStyle="1" w:styleId="BalloonTextChar">
    <w:name w:val="Balloon Text Char"/>
    <w:basedOn w:val="Fontepargpadro"/>
    <w:rsid w:val="0005194E"/>
    <w:rPr>
      <w:rFonts w:ascii="Tahoma" w:hAnsi="Tahoma" w:cs="Tahoma"/>
      <w:sz w:val="16"/>
      <w:szCs w:val="16"/>
    </w:rPr>
  </w:style>
  <w:style w:type="character" w:customStyle="1" w:styleId="Bullets">
    <w:name w:val="Bullets"/>
    <w:rsid w:val="0005194E"/>
    <w:rPr>
      <w:rFonts w:ascii="OpenSymbol" w:eastAsia="OpenSymbol" w:hAnsi="OpenSymbol" w:cs="OpenSymbol"/>
    </w:rPr>
  </w:style>
  <w:style w:type="paragraph" w:customStyle="1" w:styleId="Heading">
    <w:name w:val="Heading"/>
    <w:basedOn w:val="Normal"/>
    <w:next w:val="Textbody"/>
    <w:rsid w:val="0005194E"/>
    <w:pPr>
      <w:keepNext/>
      <w:spacing w:before="240" w:after="120"/>
    </w:pPr>
    <w:rPr>
      <w:rFonts w:ascii="Arial" w:hAnsi="Arial" w:cs="Lohit Hindi"/>
      <w:sz w:val="28"/>
      <w:szCs w:val="28"/>
    </w:rPr>
  </w:style>
  <w:style w:type="paragraph" w:customStyle="1" w:styleId="Textbody">
    <w:name w:val="Text body"/>
    <w:basedOn w:val="Normal"/>
    <w:rsid w:val="0005194E"/>
    <w:pPr>
      <w:spacing w:after="120"/>
    </w:pPr>
  </w:style>
  <w:style w:type="paragraph" w:styleId="Lista">
    <w:name w:val="List"/>
    <w:basedOn w:val="Textbody"/>
    <w:rsid w:val="0005194E"/>
    <w:rPr>
      <w:rFonts w:cs="Lohit Hindi"/>
    </w:rPr>
  </w:style>
  <w:style w:type="paragraph" w:styleId="Legenda">
    <w:name w:val="caption"/>
    <w:basedOn w:val="Normal"/>
    <w:rsid w:val="0005194E"/>
    <w:pPr>
      <w:suppressLineNumbers/>
      <w:spacing w:before="120" w:after="120"/>
    </w:pPr>
    <w:rPr>
      <w:rFonts w:cs="Lohit Hindi"/>
      <w:i/>
      <w:iCs/>
      <w:sz w:val="24"/>
      <w:szCs w:val="24"/>
    </w:rPr>
  </w:style>
  <w:style w:type="paragraph" w:customStyle="1" w:styleId="Index">
    <w:name w:val="Index"/>
    <w:basedOn w:val="Normal"/>
    <w:rsid w:val="0005194E"/>
    <w:pPr>
      <w:suppressLineNumbers/>
    </w:pPr>
    <w:rPr>
      <w:rFonts w:cs="Lohit Hindi"/>
    </w:rPr>
  </w:style>
  <w:style w:type="paragraph" w:styleId="CitaoIntensa">
    <w:name w:val="Intense Quote"/>
    <w:basedOn w:val="Normal"/>
    <w:rsid w:val="0005194E"/>
    <w:pPr>
      <w:pBdr>
        <w:bottom w:val="single" w:sz="4" w:space="0" w:color="4F81BD"/>
      </w:pBdr>
      <w:spacing w:before="200" w:after="280"/>
      <w:ind w:left="936" w:right="936"/>
    </w:pPr>
    <w:rPr>
      <w:b/>
      <w:bCs/>
      <w:i/>
      <w:iCs/>
      <w:color w:val="4F81BD"/>
    </w:rPr>
  </w:style>
  <w:style w:type="paragraph" w:styleId="Textodebalo">
    <w:name w:val="Balloon Text"/>
    <w:basedOn w:val="Normal"/>
    <w:rsid w:val="0005194E"/>
    <w:pPr>
      <w:spacing w:after="0" w:line="100" w:lineRule="atLeast"/>
    </w:pPr>
    <w:rPr>
      <w:rFonts w:ascii="Tahoma" w:hAnsi="Tahoma" w:cs="Tahoma"/>
      <w:sz w:val="16"/>
      <w:szCs w:val="16"/>
    </w:rPr>
  </w:style>
  <w:style w:type="character" w:styleId="Hyperlink">
    <w:name w:val="Hyperlink"/>
    <w:basedOn w:val="Fontepargpadro"/>
    <w:uiPriority w:val="99"/>
    <w:unhideWhenUsed/>
    <w:rsid w:val="0034657C"/>
    <w:rPr>
      <w:color w:val="9454C3" w:themeColor="hyperlink"/>
      <w:u w:val="single"/>
    </w:rPr>
  </w:style>
  <w:style w:type="paragraph" w:styleId="PargrafodaLista">
    <w:name w:val="List Paragraph"/>
    <w:basedOn w:val="Normal"/>
    <w:uiPriority w:val="34"/>
    <w:qFormat/>
    <w:rsid w:val="009D662B"/>
    <w:pPr>
      <w:ind w:left="720"/>
      <w:contextualSpacing/>
    </w:pPr>
  </w:style>
  <w:style w:type="character" w:customStyle="1" w:styleId="Ttulo1Char">
    <w:name w:val="Título 1 Char"/>
    <w:basedOn w:val="Fontepargpadro"/>
    <w:link w:val="Ttulo1"/>
    <w:rsid w:val="00DF19D8"/>
    <w:rPr>
      <w:rFonts w:ascii="Times New Roman" w:eastAsia="Times New Roman" w:hAnsi="Times New Roman" w:cs="Times New Roman"/>
      <w:b/>
      <w:i/>
      <w:sz w:val="24"/>
      <w:szCs w:val="20"/>
      <w:lang w:eastAsia="ar-SA"/>
    </w:rPr>
  </w:style>
  <w:style w:type="character" w:customStyle="1" w:styleId="Ttulo2Char">
    <w:name w:val="Título 2 Char"/>
    <w:basedOn w:val="Fontepargpadro"/>
    <w:link w:val="Ttulo2"/>
    <w:rsid w:val="00DF19D8"/>
    <w:rPr>
      <w:rFonts w:ascii="Times New Roman" w:eastAsia="Times New Roman" w:hAnsi="Times New Roman" w:cs="Times New Roman"/>
      <w:i/>
      <w:sz w:val="28"/>
      <w:szCs w:val="20"/>
      <w:lang w:eastAsia="ar-SA"/>
    </w:rPr>
  </w:style>
  <w:style w:type="character" w:customStyle="1" w:styleId="Ttulo3Char">
    <w:name w:val="Título 3 Char"/>
    <w:basedOn w:val="Fontepargpadro"/>
    <w:link w:val="Ttulo3"/>
    <w:rsid w:val="00DF19D8"/>
    <w:rPr>
      <w:rFonts w:ascii="Times New Roman" w:eastAsia="Times New Roman" w:hAnsi="Times New Roman" w:cs="Times New Roman"/>
      <w:b/>
      <w:i/>
      <w:sz w:val="24"/>
      <w:szCs w:val="20"/>
      <w:lang w:eastAsia="ar-SA"/>
    </w:rPr>
  </w:style>
  <w:style w:type="character" w:customStyle="1" w:styleId="Ttulo4Char">
    <w:name w:val="Título 4 Char"/>
    <w:basedOn w:val="Fontepargpadro"/>
    <w:link w:val="Ttulo4"/>
    <w:rsid w:val="00DF19D8"/>
    <w:rPr>
      <w:rFonts w:ascii="Times New Roman" w:eastAsia="Times New Roman" w:hAnsi="Times New Roman" w:cs="Times New Roman"/>
      <w:i/>
      <w:sz w:val="24"/>
      <w:szCs w:val="20"/>
      <w:lang w:eastAsia="ar-SA"/>
    </w:rPr>
  </w:style>
  <w:style w:type="character" w:customStyle="1" w:styleId="Ttulo5Char">
    <w:name w:val="Título 5 Char"/>
    <w:basedOn w:val="Fontepargpadro"/>
    <w:link w:val="Ttulo5"/>
    <w:rsid w:val="00DF19D8"/>
    <w:rPr>
      <w:rFonts w:ascii="Times New Roman" w:eastAsia="Times New Roman" w:hAnsi="Times New Roman" w:cs="Times New Roman"/>
      <w:i/>
      <w:sz w:val="24"/>
      <w:szCs w:val="20"/>
      <w:lang w:eastAsia="ar-SA"/>
    </w:rPr>
  </w:style>
  <w:style w:type="character" w:customStyle="1" w:styleId="Ttulo6Char">
    <w:name w:val="Título 6 Char"/>
    <w:basedOn w:val="Fontepargpadro"/>
    <w:link w:val="Ttulo6"/>
    <w:rsid w:val="00DF19D8"/>
    <w:rPr>
      <w:rFonts w:ascii="Times New Roman" w:eastAsia="Times New Roman" w:hAnsi="Times New Roman" w:cs="Times New Roman"/>
      <w:sz w:val="24"/>
      <w:szCs w:val="20"/>
      <w:lang w:eastAsia="ar-SA"/>
    </w:rPr>
  </w:style>
  <w:style w:type="character" w:customStyle="1" w:styleId="Ttulo7Char">
    <w:name w:val="Título 7 Char"/>
    <w:basedOn w:val="Fontepargpadro"/>
    <w:link w:val="Ttulo7"/>
    <w:rsid w:val="00DF19D8"/>
    <w:rPr>
      <w:rFonts w:ascii="Times New Roman" w:eastAsia="Times New Roman" w:hAnsi="Times New Roman" w:cs="Times New Roman"/>
      <w:b/>
      <w:i/>
      <w:sz w:val="48"/>
      <w:szCs w:val="20"/>
      <w:lang w:eastAsia="ar-SA"/>
    </w:rPr>
  </w:style>
  <w:style w:type="paragraph" w:styleId="Corpodetexto">
    <w:name w:val="Body Text"/>
    <w:basedOn w:val="Normal"/>
    <w:link w:val="CorpodetextoChar"/>
    <w:rsid w:val="003731E4"/>
    <w:pPr>
      <w:tabs>
        <w:tab w:val="clear" w:pos="708"/>
      </w:tabs>
      <w:spacing w:after="0" w:line="240" w:lineRule="auto"/>
      <w:jc w:val="both"/>
    </w:pPr>
    <w:rPr>
      <w:rFonts w:ascii="Arial" w:eastAsia="Droid Sans" w:hAnsi="Arial" w:cs="Lohit Hindi"/>
      <w:kern w:val="1"/>
      <w:sz w:val="24"/>
      <w:szCs w:val="24"/>
      <w:lang w:val="en-US" w:eastAsia="ar-SA" w:bidi="hi-IN"/>
    </w:rPr>
  </w:style>
  <w:style w:type="character" w:customStyle="1" w:styleId="CorpodetextoChar">
    <w:name w:val="Corpo de texto Char"/>
    <w:basedOn w:val="Fontepargpadro"/>
    <w:link w:val="Corpodetexto"/>
    <w:rsid w:val="003731E4"/>
    <w:rPr>
      <w:rFonts w:ascii="Arial" w:eastAsia="Droid Sans" w:hAnsi="Arial" w:cs="Lohit Hindi"/>
      <w:kern w:val="1"/>
      <w:sz w:val="24"/>
      <w:szCs w:val="24"/>
      <w:lang w:val="en-US" w:eastAsia="ar-SA" w:bidi="hi-IN"/>
    </w:rPr>
  </w:style>
  <w:style w:type="paragraph" w:customStyle="1" w:styleId="Nomedaempresa">
    <w:name w:val="Nome da empresa"/>
    <w:rsid w:val="003731E4"/>
    <w:pPr>
      <w:tabs>
        <w:tab w:val="left" w:pos="2160"/>
        <w:tab w:val="right" w:pos="6480"/>
      </w:tabs>
      <w:suppressAutoHyphens/>
      <w:spacing w:after="0" w:line="240" w:lineRule="auto"/>
      <w:ind w:right="-57"/>
      <w:jc w:val="both"/>
    </w:pPr>
    <w:rPr>
      <w:rFonts w:ascii="Times New Roman" w:eastAsia="Droid Sans" w:hAnsi="Times New Roman" w:cs="Lohit Hindi"/>
      <w:i/>
      <w:kern w:val="1"/>
      <w:sz w:val="24"/>
      <w:szCs w:val="24"/>
      <w:lang w:eastAsia="ar-SA" w:bidi="hi-IN"/>
    </w:rPr>
  </w:style>
  <w:style w:type="paragraph" w:customStyle="1" w:styleId="Endereo1">
    <w:name w:val="Endereço 1"/>
    <w:rsid w:val="003731E4"/>
    <w:pPr>
      <w:suppressAutoHyphens/>
      <w:spacing w:after="0" w:line="240" w:lineRule="auto"/>
    </w:pPr>
    <w:rPr>
      <w:rFonts w:ascii="Times New Roman" w:eastAsia="Droid Sans" w:hAnsi="Times New Roman" w:cs="Lohit Hindi"/>
      <w:kern w:val="1"/>
      <w:sz w:val="16"/>
      <w:szCs w:val="24"/>
      <w:lang w:eastAsia="ar-SA"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708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ilipewgodo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lemen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lemental">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110D2F-F128-4829-A1FD-943ACE58A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1587</Words>
  <Characters>8575</Characters>
  <Application>Microsoft Office Word</Application>
  <DocSecurity>0</DocSecurity>
  <Lines>71</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Haruo</dc:creator>
  <cp:lastModifiedBy>Fugisse</cp:lastModifiedBy>
  <cp:revision>2</cp:revision>
  <cp:lastPrinted>2012-07-26T21:10:00Z</cp:lastPrinted>
  <dcterms:created xsi:type="dcterms:W3CDTF">2012-11-05T23:59:00Z</dcterms:created>
  <dcterms:modified xsi:type="dcterms:W3CDTF">2012-11-05T23:59:00Z</dcterms:modified>
</cp:coreProperties>
</file>